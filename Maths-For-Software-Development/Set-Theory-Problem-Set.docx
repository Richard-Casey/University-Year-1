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1006" w14:textId="77777777" w:rsidR="00A572A5" w:rsidRDefault="00D20AF2">
      <w:pPr>
        <w:pStyle w:val="Title"/>
      </w:pPr>
      <w:r>
        <w:t>Mathematics for Software Development</w:t>
      </w:r>
    </w:p>
    <w:p w14:paraId="1772A35A" w14:textId="77777777" w:rsidR="005A44ED" w:rsidRDefault="005A44ED" w:rsidP="005A44ED">
      <w:pPr>
        <w:pStyle w:val="Subtitle"/>
      </w:pPr>
      <w:r>
        <w:t>BSc (Hons) Computer Games Programming</w:t>
      </w:r>
    </w:p>
    <w:p w14:paraId="23F18020" w14:textId="77777777" w:rsidR="005A44ED" w:rsidRPr="005A44ED" w:rsidRDefault="005A44ED" w:rsidP="005A44ED">
      <w:pPr>
        <w:pStyle w:val="Subtitle"/>
      </w:pPr>
      <w:r>
        <w:t xml:space="preserve">School of </w:t>
      </w:r>
      <w:r w:rsidR="001D3FD9">
        <w:t xml:space="preserve">Engineering, Arts, </w:t>
      </w:r>
      <w:r>
        <w:t>Science</w:t>
      </w:r>
      <w:r w:rsidR="001D3FD9">
        <w:t xml:space="preserve"> and</w:t>
      </w:r>
      <w:r>
        <w:t xml:space="preserve"> Technology  </w:t>
      </w:r>
    </w:p>
    <w:p w14:paraId="02CD0998" w14:textId="77777777" w:rsidR="00A572A5" w:rsidRDefault="00A572A5"/>
    <w:p w14:paraId="0EF5C804" w14:textId="2A7E5549" w:rsidR="00A572A5" w:rsidRDefault="00D20AF2">
      <w:r>
        <w:t xml:space="preserve">Answer </w:t>
      </w:r>
      <w:proofErr w:type="gramStart"/>
      <w:r>
        <w:t>all of</w:t>
      </w:r>
      <w:proofErr w:type="gramEnd"/>
      <w:r>
        <w:t xml:space="preserve"> the following questions, showing all of your working. Use extra </w:t>
      </w:r>
      <w:r w:rsidR="001F5095">
        <w:t>pages if necessary.</w:t>
      </w:r>
    </w:p>
    <w:p w14:paraId="53A47A7F" w14:textId="2D2E8B47" w:rsidR="00A572A5" w:rsidRDefault="00D20AF2">
      <w:pPr>
        <w:jc w:val="center"/>
      </w:pPr>
      <w:r>
        <w:rPr>
          <w:b/>
          <w:sz w:val="28"/>
          <w:szCs w:val="28"/>
        </w:rPr>
        <w:t xml:space="preserve">To be completed by 09:00 Monday </w:t>
      </w:r>
      <w:r w:rsidR="001D21E9">
        <w:rPr>
          <w:b/>
          <w:sz w:val="28"/>
          <w:szCs w:val="28"/>
        </w:rPr>
        <w:t>1</w:t>
      </w:r>
      <w:r w:rsidR="001D21E9" w:rsidRPr="001D21E9">
        <w:rPr>
          <w:b/>
          <w:sz w:val="28"/>
          <w:szCs w:val="28"/>
          <w:vertAlign w:val="superscript"/>
        </w:rPr>
        <w:t>st</w:t>
      </w:r>
      <w:r w:rsidR="001D21E9">
        <w:rPr>
          <w:b/>
          <w:sz w:val="28"/>
          <w:szCs w:val="28"/>
        </w:rPr>
        <w:t xml:space="preserve"> February</w:t>
      </w:r>
      <w:r>
        <w:rPr>
          <w:b/>
          <w:sz w:val="28"/>
          <w:szCs w:val="28"/>
        </w:rPr>
        <w:t xml:space="preserve"> 20</w:t>
      </w:r>
      <w:r w:rsidR="001D21E9">
        <w:rPr>
          <w:b/>
          <w:sz w:val="28"/>
          <w:szCs w:val="28"/>
        </w:rPr>
        <w:t>21</w:t>
      </w:r>
    </w:p>
    <w:p w14:paraId="67FC48E1" w14:textId="77777777" w:rsidR="00A572A5" w:rsidRDefault="00A572A5"/>
    <w:p w14:paraId="5484CB69" w14:textId="77777777" w:rsidR="00A572A5" w:rsidRDefault="00A572A5"/>
    <w:p w14:paraId="057C55A9" w14:textId="77777777" w:rsidR="00A572A5" w:rsidRDefault="00D20AF2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</w:t>
      </w:r>
      <w:proofErr w:type="gramStart"/>
      <w:r>
        <w:rPr>
          <w:sz w:val="36"/>
          <w:szCs w:val="36"/>
        </w:rPr>
        <w:t>…..</w:t>
      </w:r>
      <w:proofErr w:type="gramEnd"/>
    </w:p>
    <w:p w14:paraId="0DEEF80F" w14:textId="77777777" w:rsidR="00A572A5" w:rsidRDefault="00A572A5"/>
    <w:p w14:paraId="23AF0BC0" w14:textId="77777777" w:rsidR="00A572A5" w:rsidRDefault="00A572A5"/>
    <w:p w14:paraId="0D62965A" w14:textId="77777777" w:rsidR="00A572A5" w:rsidRDefault="00D20AF2">
      <w:r>
        <w:t>This problem set has 8 questions, for a total of 100 points.</w:t>
      </w:r>
    </w:p>
    <w:p w14:paraId="1A2EA6C1" w14:textId="77777777" w:rsidR="00A572A5" w:rsidRDefault="00A572A5"/>
    <w:p w14:paraId="0AC00C77" w14:textId="77777777" w:rsidR="00A572A5" w:rsidRDefault="00A572A5"/>
    <w:p w14:paraId="04AAD640" w14:textId="77777777" w:rsidR="00A572A5" w:rsidRDefault="00A572A5"/>
    <w:p w14:paraId="5094F07E" w14:textId="77777777" w:rsidR="00A572A5" w:rsidRDefault="00A572A5"/>
    <w:p w14:paraId="7CDAE6E3" w14:textId="77777777" w:rsidR="00A572A5" w:rsidRDefault="00D20AF2">
      <w:pPr>
        <w:rPr>
          <w:b/>
        </w:rPr>
      </w:pPr>
      <w:r>
        <w:t>Marks Awarded: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11"/>
        <w:gridCol w:w="805"/>
        <w:gridCol w:w="781"/>
        <w:gridCol w:w="781"/>
        <w:gridCol w:w="781"/>
        <w:gridCol w:w="781"/>
        <w:gridCol w:w="781"/>
        <w:gridCol w:w="781"/>
        <w:gridCol w:w="781"/>
        <w:gridCol w:w="809"/>
      </w:tblGrid>
      <w:tr w:rsidR="00A572A5" w14:paraId="35195A7E" w14:textId="77777777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9FDA" w14:textId="77777777" w:rsidR="00A572A5" w:rsidRDefault="00D20AF2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651C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8A0D7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F1E63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DA457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786C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68067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8DFF6" w14:textId="77777777" w:rsidR="00A572A5" w:rsidRDefault="00D20AF2">
            <w:pPr>
              <w:spacing w:after="0" w:line="100" w:lineRule="atLeast"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BF00" w14:textId="77777777" w:rsidR="00A572A5" w:rsidRPr="007E6BF9" w:rsidRDefault="008F28FB">
            <w:pPr>
              <w:spacing w:after="0" w:line="100" w:lineRule="atLeast"/>
              <w:jc w:val="center"/>
              <w:rPr>
                <w:b/>
              </w:rPr>
            </w:pPr>
            <w:r w:rsidRPr="007E6BF9">
              <w:rPr>
                <w:b/>
              </w:rPr>
              <w:t>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04CA6" w14:textId="77777777" w:rsidR="00A572A5" w:rsidRDefault="00D20AF2">
            <w:pPr>
              <w:spacing w:after="0" w:line="100" w:lineRule="atLeast"/>
            </w:pPr>
            <w:r>
              <w:rPr>
                <w:b/>
              </w:rPr>
              <w:t>Total</w:t>
            </w:r>
          </w:p>
        </w:tc>
      </w:tr>
      <w:tr w:rsidR="00A572A5" w14:paraId="2CB47978" w14:textId="77777777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1539D" w14:textId="77777777" w:rsidR="00A572A5" w:rsidRDefault="00D20AF2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Marks Available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17E96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1FE16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514E" w14:textId="77777777" w:rsidR="00A572A5" w:rsidRDefault="008F28FB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20AF2">
              <w:rPr>
                <w:b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509D4" w14:textId="77777777" w:rsidR="00A572A5" w:rsidRDefault="008F28FB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20AF2">
              <w:rPr>
                <w:b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0AD2" w14:textId="77777777" w:rsidR="00A572A5" w:rsidRDefault="00D20AF2" w:rsidP="00113D19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13D19">
              <w:rPr>
                <w:b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6D70F" w14:textId="77777777" w:rsidR="00A572A5" w:rsidRDefault="00D20AF2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519D7" w14:textId="77777777" w:rsidR="00A572A5" w:rsidRDefault="00D20AF2">
            <w:pPr>
              <w:spacing w:after="0" w:line="100" w:lineRule="atLeast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D1A35" w14:textId="77777777" w:rsidR="00A572A5" w:rsidRDefault="007E6BF9">
            <w:pPr>
              <w:spacing w:after="0" w:line="100" w:lineRule="atLeast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33993" w14:textId="77777777" w:rsidR="00A572A5" w:rsidRDefault="00D20AF2">
            <w:pPr>
              <w:spacing w:after="0" w:line="100" w:lineRule="atLeast"/>
            </w:pPr>
            <w:r>
              <w:rPr>
                <w:b/>
              </w:rPr>
              <w:t>100</w:t>
            </w:r>
          </w:p>
        </w:tc>
      </w:tr>
      <w:tr w:rsidR="00A572A5" w14:paraId="72194A7A" w14:textId="77777777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4CBDC" w14:textId="77777777" w:rsidR="00A572A5" w:rsidRDefault="00D20AF2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D738A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4CF4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2DBA0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03855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DD8FE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A4005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6DF0E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7CA64" w14:textId="77777777" w:rsidR="00A572A5" w:rsidRDefault="00A572A5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C41E8" w14:textId="77777777" w:rsidR="00A572A5" w:rsidRDefault="00A572A5">
            <w:pPr>
              <w:spacing w:after="0" w:line="100" w:lineRule="atLeast"/>
              <w:rPr>
                <w:b/>
              </w:rPr>
            </w:pPr>
          </w:p>
        </w:tc>
      </w:tr>
    </w:tbl>
    <w:p w14:paraId="4F4B2B6C" w14:textId="77777777" w:rsidR="00A572A5" w:rsidRDefault="00A572A5"/>
    <w:p w14:paraId="11CDA6E1" w14:textId="77777777" w:rsidR="00A572A5" w:rsidRDefault="00D20AF2">
      <w:pPr>
        <w:pageBreakBefore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1</w:t>
      </w:r>
    </w:p>
    <w:p w14:paraId="1987B4A5" w14:textId="77777777" w:rsidR="00A572A5" w:rsidRDefault="00D20AF2">
      <w:pPr>
        <w:rPr>
          <w:rFonts w:ascii="Cambria Math" w:hAnsi="Cambria Math" w:cs="Cambria Math"/>
          <w:sz w:val="32"/>
          <w:szCs w:val="32"/>
          <w:lang w:val="en-US"/>
        </w:rPr>
      </w:pPr>
      <w:r>
        <w:rPr>
          <w:rFonts w:ascii="Arial" w:hAnsi="Arial" w:cs="Arial"/>
          <w:sz w:val="24"/>
          <w:szCs w:val="24"/>
        </w:rPr>
        <w:t>Answer each of the following. Where the answer is a set list the elements between braces. [</w:t>
      </w:r>
      <w:r w:rsidR="00B161B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point each part]</w:t>
      </w:r>
    </w:p>
    <w:p w14:paraId="0629EC8C" w14:textId="77777777" w:rsidR="00B161BB" w:rsidRPr="00FC4AB1" w:rsidRDefault="00B161BB" w:rsidP="00B161BB">
      <w:pPr>
        <w:rPr>
          <w:rFonts w:ascii="Cambria Math" w:hAnsi="Cambria Math" w:cs="Arial"/>
          <w:sz w:val="32"/>
          <w:szCs w:val="32"/>
        </w:rPr>
      </w:pPr>
      <w:r w:rsidRPr="00FC4AB1">
        <w:rPr>
          <w:rFonts w:ascii="Cambria Math" w:hAnsi="Cambria Math" w:cs="Cambria Math"/>
          <w:sz w:val="32"/>
          <w:szCs w:val="32"/>
          <w:lang w:val="en-US"/>
        </w:rPr>
        <w:t>𝒰</w:t>
      </w:r>
      <w:r w:rsidRPr="00FC4AB1">
        <w:rPr>
          <w:rFonts w:ascii="Cambria Math" w:hAnsi="Cambria Math" w:cs="Arial"/>
          <w:sz w:val="32"/>
          <w:szCs w:val="32"/>
          <w:lang w:val="en-US"/>
        </w:rPr>
        <w:t xml:space="preserve"> = {1, 2, 3, 4, 5, 6, 7, 8, 9, 10</w:t>
      </w:r>
      <w:r w:rsidR="00BE0A46">
        <w:rPr>
          <w:rFonts w:ascii="Cambria Math" w:hAnsi="Cambria Math" w:cs="Arial"/>
          <w:sz w:val="32"/>
          <w:szCs w:val="32"/>
          <w:lang w:val="en-US"/>
        </w:rPr>
        <w:t>, 11, 12</w:t>
      </w:r>
      <w:r w:rsidRPr="00FC4AB1">
        <w:rPr>
          <w:rFonts w:ascii="Cambria Math" w:hAnsi="Cambria Math" w:cs="Arial"/>
          <w:sz w:val="32"/>
          <w:szCs w:val="32"/>
          <w:lang w:val="en-US"/>
        </w:rPr>
        <w:t xml:space="preserve">}   </w:t>
      </w:r>
    </w:p>
    <w:p w14:paraId="116458BB" w14:textId="77777777" w:rsidR="00B161BB" w:rsidRDefault="00972FC8" w:rsidP="00B161BB">
      <w:pPr>
        <w:rPr>
          <w:rFonts w:ascii="Cambria Math" w:hAnsi="Cambria Math" w:cs="Arial"/>
          <w:sz w:val="32"/>
          <w:szCs w:val="32"/>
          <w:lang w:val="en-US"/>
        </w:rPr>
      </w:pPr>
      <m:oMath>
        <m:r>
          <w:rPr>
            <w:rFonts w:ascii="Cambria Math" w:hAnsi="Cambria Math" w:cs="Arial"/>
            <w:sz w:val="32"/>
            <w:szCs w:val="32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2, 3, 5, 7, 11</m:t>
            </m:r>
          </m:e>
        </m:d>
      </m:oMath>
      <w:r w:rsidR="00B161BB" w:rsidRPr="00B161BB">
        <w:rPr>
          <w:rFonts w:ascii="Cambria Math" w:eastAsia="Times New Roman" w:hAnsi="Cambria Math" w:cs="Arial"/>
          <w:sz w:val="32"/>
          <w:szCs w:val="32"/>
          <w:lang w:val="en-US" w:eastAsia="en-GB"/>
        </w:rPr>
        <w:t xml:space="preserve">  and 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B = {1, 2, 3, 4, 6, 12}</m:t>
        </m:r>
      </m:oMath>
      <w:r w:rsidR="00B161BB" w:rsidRPr="00152D96">
        <w:rPr>
          <w:rFonts w:ascii="Cambria Math" w:hAnsi="Cambria Math" w:cs="Arial"/>
          <w:sz w:val="32"/>
          <w:szCs w:val="32"/>
          <w:lang w:val="en-US"/>
        </w:rPr>
        <w:t xml:space="preserve">  </w:t>
      </w:r>
    </w:p>
    <w:p w14:paraId="51ACB54E" w14:textId="77777777" w:rsidR="00B161BB" w:rsidRPr="00152D96" w:rsidRDefault="00B161BB" w:rsidP="00B161BB">
      <w:pPr>
        <w:rPr>
          <w:rFonts w:ascii="Cambria Math" w:hAnsi="Cambria Math" w:cs="Arial"/>
          <w:sz w:val="32"/>
          <w:szCs w:val="32"/>
        </w:rPr>
      </w:pPr>
    </w:p>
    <w:p w14:paraId="69B45417" w14:textId="77777777" w:rsidR="00A572A5" w:rsidRDefault="00972FC8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n(A)</m:t>
        </m:r>
      </m:oMath>
    </w:p>
    <w:p w14:paraId="460ADFA1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2A320532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5BFE239B" w14:textId="77777777" w:rsidR="00B161BB" w:rsidRDefault="00805BFA" w:rsidP="00B161BB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</w:p>
    <w:p w14:paraId="3FA8E659" w14:textId="77777777" w:rsidR="00B161BB" w:rsidRPr="00B161BB" w:rsidRDefault="00B161BB" w:rsidP="00B161BB">
      <w:pPr>
        <w:pStyle w:val="ListParagraph"/>
        <w:rPr>
          <w:sz w:val="28"/>
          <w:szCs w:val="28"/>
        </w:rPr>
      </w:pPr>
    </w:p>
    <w:p w14:paraId="4D99B388" w14:textId="77777777" w:rsidR="00B161BB" w:rsidRPr="00B161BB" w:rsidRDefault="00B161BB" w:rsidP="00B161BB">
      <w:pPr>
        <w:pStyle w:val="ListParagraph"/>
        <w:rPr>
          <w:sz w:val="28"/>
          <w:szCs w:val="28"/>
        </w:rPr>
      </w:pPr>
    </w:p>
    <w:p w14:paraId="1C894206" w14:textId="77777777" w:rsidR="00A572A5" w:rsidRDefault="00972FC8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acc>
          </m:e>
        </m:d>
      </m:oMath>
    </w:p>
    <w:p w14:paraId="58B69CF2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70AFD5AA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24A4CE39" w14:textId="77777777" w:rsidR="00B161BB" w:rsidRDefault="00972FC8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n(B)</m:t>
        </m:r>
      </m:oMath>
    </w:p>
    <w:p w14:paraId="61883719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41B6A47B" w14:textId="77777777" w:rsidR="00B161BB" w:rsidRPr="00B161B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16D0D9D4" w14:textId="77777777" w:rsidR="00B161BB" w:rsidRDefault="00805BFA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</w:p>
    <w:p w14:paraId="65415701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16B3BC06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0840F2EC" w14:textId="77777777" w:rsidR="00B161BB" w:rsidRDefault="00A200BA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acc>
          </m:e>
        </m:d>
      </m:oMath>
    </w:p>
    <w:p w14:paraId="3EB3F8D0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195D1C6E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24186BC6" w14:textId="77777777" w:rsidR="00B161BB" w:rsidRDefault="00A200BA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m:rPr>
            <m:scr m:val="script"/>
          </m:rPr>
          <w:rPr>
            <w:rFonts w:ascii="Cambria Math" w:hAnsi="Cambria Math"/>
            <w:sz w:val="32"/>
            <w:szCs w:val="32"/>
          </w:rPr>
          <m:t>U)</m:t>
        </m:r>
      </m:oMath>
    </w:p>
    <w:p w14:paraId="57EB4D2A" w14:textId="77777777" w:rsidR="00B161BB" w:rsidRPr="005717CB" w:rsidRDefault="00B161BB" w:rsidP="005717CB">
      <w:pPr>
        <w:pStyle w:val="ListParagraph"/>
        <w:rPr>
          <w:rFonts w:ascii="Cambria Math" w:hAnsi="Cambria Math"/>
          <w:sz w:val="28"/>
          <w:szCs w:val="28"/>
        </w:rPr>
      </w:pPr>
    </w:p>
    <w:p w14:paraId="78FC33F9" w14:textId="77777777" w:rsidR="00A200BA" w:rsidRPr="005717CB" w:rsidRDefault="00A200BA" w:rsidP="005717CB">
      <w:pPr>
        <w:suppressAutoHyphens w:val="0"/>
        <w:spacing w:after="0" w:line="240" w:lineRule="auto"/>
        <w:ind w:left="720"/>
        <w:contextualSpacing/>
        <w:rPr>
          <w:rFonts w:ascii="Cambria Math" w:hAnsi="Cambria Math"/>
          <w:sz w:val="28"/>
          <w:szCs w:val="28"/>
        </w:rPr>
      </w:pPr>
    </w:p>
    <w:p w14:paraId="7E62D0FD" w14:textId="77777777" w:rsidR="00B161BB" w:rsidRDefault="00A200BA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w:rPr>
            <w:rFonts w:ascii="Cambria Math" w:hAnsi="Cambria Math"/>
            <w:sz w:val="32"/>
            <w:szCs w:val="32"/>
            <w:lang w:val="en-GB"/>
          </w:rPr>
          <m:t>∅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2FF86BBA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6849951C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69EA4B81" w14:textId="77777777" w:rsidR="00A572A5" w:rsidRDefault="005717CB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w:rPr>
            <w:rFonts w:ascii="Cambria Math" w:hAnsi="Cambria Math"/>
            <w:sz w:val="32"/>
            <w:szCs w:val="32"/>
            <w:lang w:val="en-GB"/>
          </w:rPr>
          <m:t>A-B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5C5F8920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581C74BA" w14:textId="77777777" w:rsidR="00B161BB" w:rsidRPr="005717CB" w:rsidRDefault="00B161BB" w:rsidP="00B161BB">
      <w:pPr>
        <w:pStyle w:val="ListParagraph"/>
        <w:rPr>
          <w:rFonts w:ascii="Cambria Math" w:hAnsi="Cambria Math"/>
          <w:sz w:val="28"/>
          <w:szCs w:val="28"/>
        </w:rPr>
      </w:pPr>
    </w:p>
    <w:p w14:paraId="56B6F72F" w14:textId="77777777" w:rsidR="00B161BB" w:rsidRDefault="005717CB" w:rsidP="00B161BB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w:rPr>
            <w:rFonts w:ascii="Cambria Math" w:hAnsi="Cambria Math"/>
            <w:sz w:val="32"/>
            <w:szCs w:val="32"/>
            <w:lang w:val="en-GB"/>
          </w:rPr>
          <m:t>B-A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4435AA54" w14:textId="77777777" w:rsidR="005717CB" w:rsidRDefault="005717CB" w:rsidP="005717CB">
      <w:pPr>
        <w:spacing w:after="0"/>
        <w:ind w:left="720"/>
        <w:rPr>
          <w:rFonts w:ascii="Cambria Math" w:hAnsi="Cambria Math"/>
          <w:sz w:val="28"/>
          <w:szCs w:val="28"/>
        </w:rPr>
      </w:pPr>
    </w:p>
    <w:p w14:paraId="59D433B4" w14:textId="77777777" w:rsidR="005717CB" w:rsidRPr="005717CB" w:rsidRDefault="005717CB" w:rsidP="005717CB">
      <w:pPr>
        <w:spacing w:after="0"/>
        <w:ind w:left="720"/>
        <w:rPr>
          <w:rFonts w:ascii="Cambria Math" w:hAnsi="Cambria Math"/>
          <w:sz w:val="28"/>
          <w:szCs w:val="28"/>
        </w:rPr>
      </w:pPr>
    </w:p>
    <w:p w14:paraId="3CD05C67" w14:textId="77777777" w:rsidR="005717CB" w:rsidRDefault="00D20AF2">
      <w:pPr>
        <w:pStyle w:val="ListParagraph"/>
        <w:ind w:left="0"/>
        <w:jc w:val="right"/>
        <w:rPr>
          <w:sz w:val="32"/>
          <w:szCs w:val="32"/>
        </w:rPr>
      </w:pPr>
      <w:r>
        <w:t>Points awarded: _________ out of a possible 10</w:t>
      </w:r>
      <w:r>
        <w:rPr>
          <w:sz w:val="32"/>
          <w:szCs w:val="32"/>
        </w:rPr>
        <w:t>.</w:t>
      </w:r>
    </w:p>
    <w:p w14:paraId="2075B75B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2</w:t>
      </w:r>
    </w:p>
    <w:p w14:paraId="5F07F307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each of the following sets by listing their elements between braces.</w:t>
      </w:r>
    </w:p>
    <w:p w14:paraId="4F032CA2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D4247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point</w:t>
      </w:r>
      <w:r w:rsidR="00D4247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each part]</w:t>
      </w:r>
    </w:p>
    <w:p w14:paraId="47D41B91" w14:textId="77777777" w:rsidR="006E0A42" w:rsidRPr="00BB4596" w:rsidRDefault="006E0A42" w:rsidP="006E0A42">
      <w:pPr>
        <w:rPr>
          <w:rFonts w:ascii="Arial" w:hAnsi="Arial" w:cs="Arial"/>
          <w:sz w:val="24"/>
          <w:szCs w:val="24"/>
        </w:rPr>
      </w:pPr>
    </w:p>
    <w:p w14:paraId="2F3265EA" w14:textId="77777777" w:rsidR="006E0A42" w:rsidRDefault="00805BFA" w:rsidP="006E0A42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| x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 xml:space="preserve">∈N, </m:t>
            </m:r>
            <m:r>
              <w:rPr>
                <w:rFonts w:ascii="Cambria Math" w:hAnsi="Cambria Math"/>
                <w:sz w:val="32"/>
                <w:szCs w:val="32"/>
              </w:rPr>
              <m:t>3≤x&lt;8</m:t>
            </m:r>
          </m:e>
        </m:d>
      </m:oMath>
    </w:p>
    <w:p w14:paraId="3B7C8C7D" w14:textId="77777777" w:rsidR="006E0A42" w:rsidRDefault="006E0A42" w:rsidP="006E0A42">
      <w:pPr>
        <w:rPr>
          <w:sz w:val="32"/>
          <w:szCs w:val="32"/>
        </w:rPr>
      </w:pPr>
    </w:p>
    <w:p w14:paraId="34266004" w14:textId="77777777" w:rsidR="006E0A42" w:rsidRDefault="006E0A42" w:rsidP="006E0A42">
      <w:pPr>
        <w:rPr>
          <w:sz w:val="32"/>
          <w:szCs w:val="32"/>
        </w:rPr>
      </w:pPr>
    </w:p>
    <w:p w14:paraId="3F3E53AB" w14:textId="77777777" w:rsidR="006E0A42" w:rsidRDefault="006E0A42" w:rsidP="006E0A42">
      <w:pPr>
        <w:rPr>
          <w:sz w:val="32"/>
          <w:szCs w:val="32"/>
        </w:rPr>
      </w:pPr>
    </w:p>
    <w:p w14:paraId="551C9545" w14:textId="77777777" w:rsidR="006E0A42" w:rsidRDefault="00805BFA" w:rsidP="006E0A42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| x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∈Z,-</m:t>
            </m:r>
            <m:r>
              <w:rPr>
                <w:rFonts w:ascii="Cambria Math" w:hAnsi="Cambria Math"/>
                <w:sz w:val="32"/>
                <w:szCs w:val="32"/>
              </w:rPr>
              <m:t>1≤x&lt;8</m:t>
            </m:r>
          </m:e>
        </m:d>
      </m:oMath>
    </w:p>
    <w:p w14:paraId="44976337" w14:textId="77777777" w:rsidR="006E0A42" w:rsidRDefault="006E0A42" w:rsidP="006E0A42">
      <w:pPr>
        <w:rPr>
          <w:sz w:val="32"/>
          <w:szCs w:val="32"/>
        </w:rPr>
      </w:pPr>
    </w:p>
    <w:p w14:paraId="7EC60513" w14:textId="77777777" w:rsidR="006E0A42" w:rsidRDefault="006E0A42" w:rsidP="006E0A42">
      <w:pPr>
        <w:rPr>
          <w:sz w:val="32"/>
          <w:szCs w:val="32"/>
        </w:rPr>
      </w:pPr>
    </w:p>
    <w:p w14:paraId="0DBDB0C7" w14:textId="77777777" w:rsidR="006E0A42" w:rsidRPr="00BB4596" w:rsidRDefault="006E0A42" w:rsidP="006E0A42">
      <w:pPr>
        <w:rPr>
          <w:sz w:val="32"/>
          <w:szCs w:val="32"/>
        </w:rPr>
      </w:pPr>
    </w:p>
    <w:p w14:paraId="413373F8" w14:textId="77777777" w:rsidR="006E0A42" w:rsidRDefault="00805BFA" w:rsidP="006E0A42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| x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 xml:space="preserve">∈R, 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=16</m:t>
            </m:r>
          </m:e>
        </m:d>
      </m:oMath>
    </w:p>
    <w:p w14:paraId="6DF4DB57" w14:textId="77777777" w:rsidR="006E0A42" w:rsidRDefault="006E0A42" w:rsidP="006E0A42">
      <w:pPr>
        <w:rPr>
          <w:sz w:val="32"/>
          <w:szCs w:val="32"/>
        </w:rPr>
      </w:pPr>
    </w:p>
    <w:p w14:paraId="658F882C" w14:textId="77777777" w:rsidR="006E0A42" w:rsidRDefault="006E0A42" w:rsidP="006E0A42">
      <w:pPr>
        <w:rPr>
          <w:sz w:val="32"/>
          <w:szCs w:val="32"/>
        </w:rPr>
      </w:pPr>
    </w:p>
    <w:p w14:paraId="4E67EBA8" w14:textId="77777777" w:rsidR="006E0A42" w:rsidRPr="00E31D07" w:rsidRDefault="006E0A42" w:rsidP="006E0A42">
      <w:pPr>
        <w:rPr>
          <w:sz w:val="32"/>
          <w:szCs w:val="32"/>
        </w:rPr>
      </w:pPr>
    </w:p>
    <w:p w14:paraId="03C8668C" w14:textId="77777777" w:rsidR="006E0A42" w:rsidRDefault="00805BFA" w:rsidP="006E0A42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2x+1 | x</m:t>
            </m:r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∈N</m:t>
            </m:r>
          </m:e>
        </m:d>
      </m:oMath>
    </w:p>
    <w:p w14:paraId="3A12CC85" w14:textId="77777777" w:rsidR="006E0A42" w:rsidRDefault="006E0A42" w:rsidP="006E0A42">
      <w:pPr>
        <w:rPr>
          <w:sz w:val="32"/>
          <w:szCs w:val="32"/>
        </w:rPr>
      </w:pPr>
    </w:p>
    <w:p w14:paraId="7E3CE4FA" w14:textId="77777777" w:rsidR="006E0A42" w:rsidRDefault="006E0A42" w:rsidP="006E0A42">
      <w:pPr>
        <w:rPr>
          <w:sz w:val="32"/>
          <w:szCs w:val="32"/>
        </w:rPr>
      </w:pPr>
    </w:p>
    <w:p w14:paraId="012942C9" w14:textId="77777777" w:rsidR="006E0A42" w:rsidRPr="00E31D07" w:rsidRDefault="006E0A42" w:rsidP="006E0A42">
      <w:pPr>
        <w:rPr>
          <w:sz w:val="32"/>
          <w:szCs w:val="32"/>
        </w:rPr>
      </w:pPr>
    </w:p>
    <w:p w14:paraId="26F3C527" w14:textId="77777777" w:rsidR="006E0A42" w:rsidRDefault="00805BFA" w:rsidP="006E0A42">
      <w:pPr>
        <w:pStyle w:val="ListParagraph"/>
        <w:numPr>
          <w:ilvl w:val="0"/>
          <w:numId w:val="9"/>
        </w:numPr>
        <w:suppressAutoHyphens w:val="0"/>
        <w:spacing w:line="240" w:lineRule="auto"/>
        <w:contextualSpacing/>
        <w:rPr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x |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∈Q,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=5</m:t>
            </m:r>
          </m:e>
        </m:d>
      </m:oMath>
    </w:p>
    <w:p w14:paraId="70DF427B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400661CE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4FE2FA78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51AFB73E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5D15A3B5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22363CF5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15CD538E" w14:textId="77777777" w:rsidR="006E0A42" w:rsidRDefault="006E0A42" w:rsidP="006E0A42">
      <w:pPr>
        <w:pStyle w:val="ListParagraph"/>
        <w:rPr>
          <w:sz w:val="32"/>
          <w:szCs w:val="32"/>
        </w:rPr>
      </w:pPr>
    </w:p>
    <w:p w14:paraId="010B2C2E" w14:textId="77777777" w:rsidR="00A572A5" w:rsidRDefault="00D20AF2">
      <w:pPr>
        <w:pStyle w:val="ListParagraph"/>
        <w:ind w:left="0"/>
        <w:jc w:val="right"/>
        <w:rPr>
          <w:rFonts w:ascii="Arial" w:hAnsi="Arial" w:cs="Arial"/>
          <w:sz w:val="36"/>
          <w:szCs w:val="36"/>
        </w:rPr>
      </w:pPr>
      <w:r>
        <w:t xml:space="preserve">Points awarded: _________ out of a possible </w:t>
      </w:r>
      <w:r w:rsidR="00D42474">
        <w:t>10</w:t>
      </w:r>
      <w:r>
        <w:rPr>
          <w:sz w:val="32"/>
          <w:szCs w:val="32"/>
        </w:rPr>
        <w:t xml:space="preserve">. </w:t>
      </w:r>
    </w:p>
    <w:p w14:paraId="24AAA007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3</w:t>
      </w:r>
    </w:p>
    <w:p w14:paraId="40C9F2AD" w14:textId="77777777" w:rsidR="00A572A5" w:rsidRDefault="00D20AF2">
      <w:pPr>
        <w:rPr>
          <w:rFonts w:ascii="Cambria Math" w:hAnsi="Cambria Math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Answer each of the following by indicating whether the following statements are True or False. [</w:t>
      </w:r>
      <w:r w:rsidR="00D424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point each part]</w:t>
      </w:r>
    </w:p>
    <w:p w14:paraId="1E6FBCCA" w14:textId="77777777" w:rsidR="00D42474" w:rsidRPr="00152D96" w:rsidRDefault="00D42474" w:rsidP="00D42474">
      <w:pPr>
        <w:rPr>
          <w:rFonts w:ascii="Cambria Math" w:hAnsi="Cambria Math" w:cs="Arial"/>
          <w:sz w:val="32"/>
          <w:szCs w:val="32"/>
        </w:rPr>
      </w:pPr>
    </w:p>
    <w:p w14:paraId="3FAA5CC3" w14:textId="77777777" w:rsidR="00D42474" w:rsidRPr="00152D96" w:rsidRDefault="00805BFA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2, 5, 7</m:t>
            </m:r>
          </m:e>
        </m:d>
        <m:r>
          <w:rPr>
            <w:rFonts w:ascii="Cambria Math" w:hAnsi="Cambria Math"/>
            <w:sz w:val="32"/>
            <w:szCs w:val="32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2, 3, 4, 5, 6, 7, 8</m:t>
            </m:r>
          </m:e>
        </m:d>
      </m:oMath>
      <w:r w:rsidR="00D42474">
        <w:rPr>
          <w:rFonts w:ascii="Cambria Math" w:hAnsi="Cambria Math"/>
          <w:sz w:val="32"/>
          <w:szCs w:val="32"/>
        </w:rPr>
        <w:t xml:space="preserve">                                             True/False</w:t>
      </w:r>
    </w:p>
    <w:p w14:paraId="05B57458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1D3CFCBB" w14:textId="77777777" w:rsidR="00D42474" w:rsidRPr="001261A9" w:rsidRDefault="00D42474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</m:t>
            </m:r>
          </m:e>
        </m:d>
        <m:r>
          <w:rPr>
            <w:rFonts w:ascii="Cambria Math" w:hAnsi="Cambria Math"/>
            <w:sz w:val="32"/>
            <w:szCs w:val="32"/>
          </w:rPr>
          <m:t>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2, 3, 4, 7</m:t>
            </m:r>
          </m:e>
        </m:d>
      </m:oMath>
      <w:r>
        <w:rPr>
          <w:sz w:val="32"/>
          <w:szCs w:val="32"/>
        </w:rPr>
        <w:t xml:space="preserve"> </w:t>
      </w:r>
      <w:r w:rsidRPr="001261A9">
        <w:rPr>
          <w:rFonts w:ascii="Cambria Math" w:hAnsi="Cambria Math"/>
          <w:sz w:val="32"/>
          <w:szCs w:val="32"/>
        </w:rPr>
        <w:t xml:space="preserve">                     </w:t>
      </w:r>
      <w:r>
        <w:rPr>
          <w:rFonts w:ascii="Cambria Math" w:hAnsi="Cambria Math"/>
          <w:sz w:val="32"/>
          <w:szCs w:val="32"/>
        </w:rPr>
        <w:t xml:space="preserve">       </w:t>
      </w:r>
      <w:r w:rsidRPr="001261A9">
        <w:rPr>
          <w:rFonts w:ascii="Cambria Math" w:hAnsi="Cambria Math"/>
          <w:sz w:val="32"/>
          <w:szCs w:val="32"/>
        </w:rPr>
        <w:t xml:space="preserve">                        </w:t>
      </w:r>
      <w:r>
        <w:rPr>
          <w:rFonts w:ascii="Cambria Math" w:hAnsi="Cambria Math"/>
          <w:sz w:val="32"/>
          <w:szCs w:val="32"/>
        </w:rPr>
        <w:t xml:space="preserve">  </w:t>
      </w:r>
      <w:r w:rsidRPr="001261A9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True/False</w:t>
      </w:r>
    </w:p>
    <w:p w14:paraId="47B86494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07F76905" w14:textId="77777777" w:rsidR="00D42474" w:rsidRPr="00152D96" w:rsidRDefault="00805BFA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</m:t>
            </m:r>
          </m:e>
        </m:d>
        <m:r>
          <w:rPr>
            <w:rFonts w:ascii="Cambria Math" w:hAnsi="Cambria Math"/>
            <w:sz w:val="32"/>
            <w:szCs w:val="32"/>
          </w:rPr>
          <m:t>⊂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2, 3, 5, 7</m:t>
            </m:r>
          </m:e>
        </m:d>
      </m:oMath>
      <w:r w:rsidR="00D42474">
        <w:rPr>
          <w:rFonts w:ascii="Cambria Math" w:hAnsi="Cambria Math"/>
          <w:sz w:val="32"/>
          <w:szCs w:val="32"/>
        </w:rPr>
        <w:t xml:space="preserve">                                                         True/False</w:t>
      </w:r>
    </w:p>
    <w:p w14:paraId="3984A3D5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308DF301" w14:textId="77777777" w:rsidR="00D42474" w:rsidRPr="001261A9" w:rsidRDefault="00D42474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∅⊆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0, 2, 3, 4, 5, </m:t>
            </m:r>
          </m:e>
        </m:d>
      </m:oMath>
      <w:r w:rsidRPr="001261A9">
        <w:rPr>
          <w:rFonts w:ascii="Cambria Math" w:hAnsi="Cambria Math"/>
          <w:sz w:val="32"/>
          <w:szCs w:val="32"/>
        </w:rPr>
        <w:t xml:space="preserve">                </w:t>
      </w:r>
      <w:r w:rsidR="003D7851">
        <w:rPr>
          <w:rFonts w:ascii="Cambria Math" w:hAnsi="Cambria Math"/>
          <w:sz w:val="32"/>
          <w:szCs w:val="32"/>
        </w:rPr>
        <w:t xml:space="preserve"> </w:t>
      </w:r>
      <w:r w:rsidRPr="001261A9">
        <w:rPr>
          <w:rFonts w:ascii="Cambria Math" w:hAnsi="Cambria Math"/>
          <w:sz w:val="32"/>
          <w:szCs w:val="32"/>
        </w:rPr>
        <w:t xml:space="preserve">             </w:t>
      </w:r>
      <w:r>
        <w:rPr>
          <w:rFonts w:ascii="Cambria Math" w:hAnsi="Cambria Math"/>
          <w:sz w:val="32"/>
          <w:szCs w:val="32"/>
        </w:rPr>
        <w:t xml:space="preserve">       </w:t>
      </w:r>
      <w:r w:rsidRPr="001261A9">
        <w:rPr>
          <w:rFonts w:ascii="Cambria Math" w:hAnsi="Cambria Math"/>
          <w:sz w:val="32"/>
          <w:szCs w:val="32"/>
        </w:rPr>
        <w:t xml:space="preserve">                        True/False</w:t>
      </w:r>
    </w:p>
    <w:p w14:paraId="50B031EC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12780C4B" w14:textId="77777777" w:rsidR="00D42474" w:rsidRDefault="00D42474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π</m:t>
        </m:r>
        <m:r>
          <m:rPr>
            <m:scr m:val="double-struck"/>
          </m:rPr>
          <w:rPr>
            <w:rFonts w:ascii="Cambria Math" w:hAnsi="Cambria Math"/>
            <w:sz w:val="32"/>
            <w:szCs w:val="32"/>
          </w:rPr>
          <m:t>∈Q</m:t>
        </m:r>
      </m:oMath>
      <w:r>
        <w:rPr>
          <w:rFonts w:ascii="Cambria Math" w:hAnsi="Cambria Math"/>
          <w:sz w:val="32"/>
          <w:szCs w:val="32"/>
        </w:rPr>
        <w:t xml:space="preserve">                                                                                    </w:t>
      </w:r>
      <w:r w:rsidRPr="001261A9">
        <w:rPr>
          <w:rFonts w:ascii="Cambria Math" w:hAnsi="Cambria Math"/>
          <w:sz w:val="32"/>
          <w:szCs w:val="32"/>
        </w:rPr>
        <w:t>True/False</w:t>
      </w:r>
    </w:p>
    <w:p w14:paraId="227C5FC1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18724608" w14:textId="77777777" w:rsidR="00D42474" w:rsidRPr="00152D96" w:rsidRDefault="003D7851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{2, 3}∈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</m:t>
            </m:r>
          </m:e>
        </m:d>
      </m:oMath>
      <w:r w:rsidR="00D42474">
        <w:rPr>
          <w:rFonts w:ascii="Cambria Math" w:hAnsi="Cambria Math"/>
          <w:sz w:val="32"/>
          <w:szCs w:val="32"/>
        </w:rPr>
        <w:t xml:space="preserve">                                                                  True/False</w:t>
      </w:r>
    </w:p>
    <w:p w14:paraId="72F56F5A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4CBDD6B7" w14:textId="77777777" w:rsidR="00D42474" w:rsidRPr="00B03E5F" w:rsidRDefault="00D42474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d>
        <m:r>
          <w:rPr>
            <w:rFonts w:ascii="Cambria Math" w:hAnsi="Cambria Math"/>
            <w:sz w:val="32"/>
            <w:szCs w:val="32"/>
          </w:rPr>
          <m:t>∉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2, 3, 5</m:t>
            </m:r>
          </m:e>
        </m:d>
      </m:oMath>
      <w:r w:rsidRPr="00B03E5F">
        <w:rPr>
          <w:rFonts w:ascii="Cambria Math" w:hAnsi="Cambria Math"/>
          <w:sz w:val="32"/>
          <w:szCs w:val="32"/>
        </w:rPr>
        <w:t xml:space="preserve">   </w:t>
      </w:r>
      <w:r>
        <w:rPr>
          <w:rFonts w:ascii="Cambria Math" w:hAnsi="Cambria Math"/>
          <w:sz w:val="32"/>
          <w:szCs w:val="32"/>
        </w:rPr>
        <w:t xml:space="preserve">                                                              </w:t>
      </w:r>
      <w:r w:rsidRPr="00B03E5F">
        <w:rPr>
          <w:rFonts w:ascii="Cambria Math" w:hAnsi="Cambria Math"/>
          <w:sz w:val="32"/>
          <w:szCs w:val="32"/>
        </w:rPr>
        <w:t xml:space="preserve">   True/False</w:t>
      </w:r>
    </w:p>
    <w:p w14:paraId="29E3109C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0700FA41" w14:textId="77777777" w:rsidR="00D42474" w:rsidRPr="00B03E5F" w:rsidRDefault="00805BFA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2, 3, 7</m:t>
            </m:r>
          </m:e>
        </m:d>
        <m:r>
          <m:rPr>
            <m:scr m:val="double-struck"/>
          </m:rPr>
          <w:rPr>
            <w:rFonts w:ascii="Cambria Math" w:hAnsi="Cambria Math"/>
            <w:sz w:val="32"/>
            <w:szCs w:val="32"/>
          </w:rPr>
          <m:t>⊆R</m:t>
        </m:r>
      </m:oMath>
      <w:r w:rsidR="00D42474" w:rsidRPr="00B03E5F">
        <w:rPr>
          <w:rFonts w:ascii="Cambria Math" w:hAnsi="Cambria Math"/>
          <w:sz w:val="32"/>
          <w:szCs w:val="32"/>
        </w:rPr>
        <w:t xml:space="preserve">                                                                        True/False</w:t>
      </w:r>
    </w:p>
    <w:p w14:paraId="4B8D5153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0775C276" w14:textId="77777777" w:rsidR="00D42474" w:rsidRPr="00B03E5F" w:rsidRDefault="00D42474" w:rsidP="00D42474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m:rPr>
            <m:scr m:val="double-struck"/>
          </m:rPr>
          <w:rPr>
            <w:rFonts w:ascii="Cambria Math" w:hAnsi="Cambria Math"/>
            <w:sz w:val="32"/>
            <w:szCs w:val="32"/>
          </w:rPr>
          <m:t>N⊆Z⊆R⊆C</m:t>
        </m:r>
      </m:oMath>
      <w:r w:rsidRPr="00B03E5F">
        <w:rPr>
          <w:rFonts w:ascii="Cambria Math" w:hAnsi="Cambria Math"/>
          <w:sz w:val="32"/>
          <w:szCs w:val="32"/>
        </w:rPr>
        <w:t xml:space="preserve">  </w:t>
      </w:r>
      <w:r>
        <w:rPr>
          <w:rFonts w:ascii="Cambria Math" w:hAnsi="Cambria Math"/>
          <w:sz w:val="32"/>
          <w:szCs w:val="32"/>
        </w:rPr>
        <w:t xml:space="preserve">                                                              </w:t>
      </w:r>
      <w:r w:rsidRPr="00B03E5F">
        <w:rPr>
          <w:rFonts w:ascii="Cambria Math" w:hAnsi="Cambria Math"/>
          <w:sz w:val="32"/>
          <w:szCs w:val="32"/>
        </w:rPr>
        <w:t xml:space="preserve"> True/False</w:t>
      </w:r>
    </w:p>
    <w:p w14:paraId="4BB1CC28" w14:textId="77777777" w:rsidR="00D42474" w:rsidRPr="00DB2E23" w:rsidRDefault="00D42474" w:rsidP="00D42474">
      <w:pPr>
        <w:rPr>
          <w:rFonts w:ascii="Cambria Math" w:hAnsi="Cambria Math" w:cs="Arial"/>
          <w:sz w:val="48"/>
          <w:szCs w:val="48"/>
        </w:rPr>
      </w:pPr>
    </w:p>
    <w:p w14:paraId="7EF20992" w14:textId="77777777" w:rsidR="00D42474" w:rsidRPr="008F5DE3" w:rsidRDefault="00805BFA" w:rsidP="00B01649">
      <w:pPr>
        <w:pStyle w:val="ListParagraph"/>
        <w:numPr>
          <w:ilvl w:val="0"/>
          <w:numId w:val="10"/>
        </w:numPr>
        <w:suppressAutoHyphens w:val="0"/>
        <w:spacing w:line="240" w:lineRule="auto"/>
        <w:contextualSpacing/>
        <w:jc w:val="right"/>
        <w:rPr>
          <w:rFonts w:ascii="Cambria Math" w:hAnsi="Cambria Math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1, 2</m:t>
            </m:r>
          </m:e>
        </m:d>
        <m:r>
          <m:rPr>
            <m:scr m:val="double-struck"/>
          </m:rPr>
          <w:rPr>
            <w:rFonts w:ascii="Cambria Math" w:hAnsi="Cambria Math"/>
            <w:sz w:val="32"/>
            <w:szCs w:val="32"/>
          </w:rPr>
          <m:t>∈N×R</m:t>
        </m:r>
      </m:oMath>
      <w:r w:rsidR="00D42474">
        <w:rPr>
          <w:rFonts w:ascii="Cambria Math" w:hAnsi="Cambria Math"/>
          <w:sz w:val="32"/>
          <w:szCs w:val="32"/>
        </w:rPr>
        <w:t xml:space="preserve">                                                                    </w:t>
      </w:r>
      <w:r w:rsidR="00D42474" w:rsidRPr="00B03E5F">
        <w:rPr>
          <w:rFonts w:ascii="Cambria Math" w:hAnsi="Cambria Math"/>
          <w:sz w:val="32"/>
          <w:szCs w:val="32"/>
        </w:rPr>
        <w:t>True/False</w:t>
      </w:r>
    </w:p>
    <w:p w14:paraId="26662D96" w14:textId="77777777" w:rsidR="00D42474" w:rsidRDefault="00D42474" w:rsidP="00D42474">
      <w:pPr>
        <w:pStyle w:val="ListParagraph"/>
        <w:rPr>
          <w:sz w:val="32"/>
          <w:szCs w:val="32"/>
        </w:rPr>
      </w:pPr>
    </w:p>
    <w:p w14:paraId="38EF9D99" w14:textId="77777777" w:rsidR="00D42474" w:rsidRDefault="00D42474" w:rsidP="00D42474">
      <w:pPr>
        <w:pStyle w:val="ListParagraph"/>
        <w:rPr>
          <w:sz w:val="32"/>
          <w:szCs w:val="32"/>
        </w:rPr>
      </w:pPr>
    </w:p>
    <w:p w14:paraId="5B7DC2B5" w14:textId="77777777" w:rsidR="00A572A5" w:rsidRDefault="00D20AF2">
      <w:pPr>
        <w:pStyle w:val="ListParagraph"/>
        <w:ind w:left="0"/>
        <w:jc w:val="right"/>
        <w:rPr>
          <w:rFonts w:ascii="Arial" w:hAnsi="Arial" w:cs="Arial"/>
          <w:sz w:val="36"/>
          <w:szCs w:val="36"/>
        </w:rPr>
      </w:pPr>
      <w:r>
        <w:t xml:space="preserve">Points awarded: _________ out of a possible </w:t>
      </w:r>
      <w:r w:rsidR="00813D65">
        <w:t>1</w:t>
      </w:r>
      <w:r>
        <w:t>0</w:t>
      </w:r>
      <w:r>
        <w:rPr>
          <w:sz w:val="32"/>
          <w:szCs w:val="32"/>
        </w:rPr>
        <w:t xml:space="preserve">. </w:t>
      </w:r>
    </w:p>
    <w:p w14:paraId="02A38894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4</w:t>
      </w:r>
    </w:p>
    <w:p w14:paraId="56BB3BAE" w14:textId="77777777" w:rsidR="00813D65" w:rsidRDefault="00813D65" w:rsidP="00813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Pr="00BB4596">
        <w:rPr>
          <w:rFonts w:ascii="Arial" w:hAnsi="Arial" w:cs="Arial"/>
          <w:sz w:val="24"/>
          <w:szCs w:val="24"/>
        </w:rPr>
        <w:t xml:space="preserve"> each of the following</w:t>
      </w:r>
      <w:r>
        <w:rPr>
          <w:rFonts w:ascii="Arial" w:hAnsi="Arial" w:cs="Arial"/>
          <w:sz w:val="24"/>
          <w:szCs w:val="24"/>
        </w:rPr>
        <w:t xml:space="preserve">. </w:t>
      </w:r>
      <w:r w:rsidRPr="00BB4596">
        <w:rPr>
          <w:rFonts w:ascii="Arial" w:hAnsi="Arial" w:cs="Arial"/>
          <w:sz w:val="24"/>
          <w:szCs w:val="24"/>
        </w:rPr>
        <w:t>[</w:t>
      </w:r>
      <w:r w:rsidR="008F28FB">
        <w:rPr>
          <w:rFonts w:ascii="Arial" w:hAnsi="Arial" w:cs="Arial"/>
          <w:sz w:val="24"/>
          <w:szCs w:val="24"/>
        </w:rPr>
        <w:t>1</w:t>
      </w:r>
      <w:r w:rsidRPr="00BB4596">
        <w:rPr>
          <w:rFonts w:ascii="Arial" w:hAnsi="Arial" w:cs="Arial"/>
          <w:sz w:val="24"/>
          <w:szCs w:val="24"/>
        </w:rPr>
        <w:t xml:space="preserve"> point each part]</w:t>
      </w:r>
    </w:p>
    <w:p w14:paraId="67ED589A" w14:textId="77777777" w:rsidR="00951223" w:rsidRPr="00951223" w:rsidRDefault="00951223" w:rsidP="00951223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951223">
        <w:rPr>
          <w:rFonts w:ascii="Arial" w:eastAsiaTheme="minorEastAsia" w:hAnsi="Arial" w:cs="Arial"/>
          <w:sz w:val="28"/>
          <w:szCs w:val="28"/>
          <w:lang w:val="en-US"/>
        </w:rPr>
        <w:t xml:space="preserve">If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US" w:eastAsia="en-GB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1, 3, 4, 8, 9</m:t>
            </m:r>
          </m:e>
        </m:d>
      </m:oMath>
      <w:r w:rsidRPr="00951223">
        <w:rPr>
          <w:rFonts w:ascii="Arial" w:eastAsiaTheme="minorEastAsia" w:hAnsi="Arial" w:cs="Arial"/>
          <w:sz w:val="28"/>
          <w:szCs w:val="28"/>
          <w:lang w:val="en-US" w:eastAsia="en-GB"/>
        </w:rPr>
        <w:t>,</w:t>
      </w:r>
      <w:r>
        <w:rPr>
          <w:rFonts w:ascii="Arial" w:eastAsiaTheme="minorEastAsia" w:hAnsi="Arial" w:cs="Arial"/>
          <w:sz w:val="28"/>
          <w:szCs w:val="28"/>
          <w:lang w:val="en-US" w:eastAsia="en-GB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n-GB"/>
              </w:rPr>
              <m:t>4, 5, 6, 8</m:t>
            </m:r>
          </m:e>
        </m:d>
      </m:oMath>
      <w:r w:rsidRPr="00951223">
        <w:rPr>
          <w:rFonts w:ascii="Arial" w:hAnsi="Arial" w:cs="Arial"/>
          <w:sz w:val="24"/>
          <w:szCs w:val="24"/>
        </w:rPr>
        <w:t xml:space="preserve"> and the universal set</w:t>
      </w:r>
      <w:r w:rsidRPr="00951223">
        <w:rPr>
          <w:rFonts w:ascii="Arial" w:eastAsiaTheme="minorEastAsia" w:hAnsi="Arial" w:cs="Arial"/>
          <w:sz w:val="28"/>
          <w:szCs w:val="28"/>
          <w:lang w:val="en-US" w:eastAsia="en-GB"/>
        </w:rPr>
        <w:t xml:space="preserve"> </w:t>
      </w:r>
      <w:r w:rsidRPr="00951223">
        <w:rPr>
          <w:rFonts w:ascii="Cambria Math" w:hAnsi="Cambria Math" w:cs="Cambria Math"/>
          <w:sz w:val="28"/>
          <w:szCs w:val="28"/>
          <w:lang w:val="en-US"/>
        </w:rPr>
        <w:t>𝒰</w:t>
      </w:r>
      <w:r w:rsidRPr="00951223">
        <w:rPr>
          <w:rFonts w:ascii="Arial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 xml:space="preserve"> = {0, 1, 2,…, 10 }</m:t>
        </m:r>
      </m:oMath>
    </w:p>
    <w:p w14:paraId="176D0D59" w14:textId="77777777" w:rsidR="00813D65" w:rsidRPr="00951223" w:rsidRDefault="00951223" w:rsidP="00813D65">
      <w:pPr>
        <w:rPr>
          <w:rFonts w:ascii="Cambria Math" w:hAnsi="Cambria Math" w:cs="Arial"/>
          <w:sz w:val="28"/>
          <w:szCs w:val="28"/>
          <w:lang w:val="en-US"/>
        </w:rPr>
      </w:pPr>
      <w:r>
        <w:rPr>
          <w:rFonts w:ascii="Cambria Math" w:hAnsi="Cambria Math" w:cs="Arial"/>
          <w:sz w:val="28"/>
          <w:szCs w:val="28"/>
          <w:lang w:val="en-US"/>
        </w:rPr>
        <w:t>F</w:t>
      </w:r>
      <w:r w:rsidR="00813D65" w:rsidRPr="00951223">
        <w:rPr>
          <w:rFonts w:ascii="Cambria Math" w:hAnsi="Cambria Math" w:cs="Arial"/>
          <w:sz w:val="28"/>
          <w:szCs w:val="28"/>
          <w:lang w:val="en-US"/>
        </w:rPr>
        <w:t>ind:</w:t>
      </w:r>
    </w:p>
    <w:p w14:paraId="4DA5DD68" w14:textId="77777777" w:rsidR="00813D65" w:rsidRPr="00040818" w:rsidRDefault="00813D65" w:rsidP="00813D65">
      <w:pPr>
        <w:spacing w:after="0"/>
        <w:rPr>
          <w:rFonts w:ascii="Cambria Math" w:hAnsi="Cambria Math" w:cs="Arial"/>
          <w:sz w:val="44"/>
          <w:szCs w:val="44"/>
        </w:rPr>
      </w:pPr>
    </w:p>
    <w:p w14:paraId="6F2BC2F5" w14:textId="77777777" w:rsidR="00813D65" w:rsidRPr="00152D96" w:rsidRDefault="00813D65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A∪B</m:t>
        </m:r>
      </m:oMath>
    </w:p>
    <w:p w14:paraId="7CE32B95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320BF9A0" w14:textId="77777777" w:rsidR="00813D65" w:rsidRDefault="00813D65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A∩B</m:t>
        </m:r>
      </m:oMath>
    </w:p>
    <w:p w14:paraId="10744AC4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5864FA4C" w14:textId="77777777" w:rsidR="00813D65" w:rsidRPr="000F0AB0" w:rsidRDefault="00813D65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A-B</m:t>
        </m:r>
      </m:oMath>
    </w:p>
    <w:p w14:paraId="34E31F2F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0830254B" w14:textId="77777777" w:rsidR="00813D65" w:rsidRPr="000F0AB0" w:rsidRDefault="00813D65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B-A</m:t>
        </m:r>
      </m:oMath>
    </w:p>
    <w:p w14:paraId="3A137235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17112B6E" w14:textId="77777777" w:rsidR="00813D65" w:rsidRDefault="00805BFA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</w:p>
    <w:p w14:paraId="08BBDC14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29F698D3" w14:textId="77777777" w:rsidR="00813D65" w:rsidRPr="00152D96" w:rsidRDefault="00805BFA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</w:p>
    <w:p w14:paraId="74519AE9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79B0C8B0" w14:textId="77777777" w:rsidR="00813D65" w:rsidRDefault="00813D65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-B</m:t>
        </m:r>
      </m:oMath>
    </w:p>
    <w:p w14:paraId="0E100572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17ADA37C" w14:textId="77777777" w:rsidR="00813D65" w:rsidRPr="00152D96" w:rsidRDefault="00805BFA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</w:rPr>
          <m:t>-A</m:t>
        </m:r>
      </m:oMath>
    </w:p>
    <w:p w14:paraId="7B6580F1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0010A6E6" w14:textId="77777777" w:rsidR="00813D65" w:rsidRPr="00152D96" w:rsidRDefault="00805BFA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</w:p>
    <w:p w14:paraId="19DF7716" w14:textId="77777777" w:rsidR="00813D65" w:rsidRPr="00040818" w:rsidRDefault="00813D65" w:rsidP="00813D65">
      <w:pPr>
        <w:rPr>
          <w:rFonts w:ascii="Cambria Math" w:hAnsi="Cambria Math" w:cs="Arial"/>
          <w:sz w:val="44"/>
          <w:szCs w:val="44"/>
        </w:rPr>
      </w:pPr>
    </w:p>
    <w:p w14:paraId="2CE83CF2" w14:textId="77777777" w:rsidR="00813D65" w:rsidRDefault="00805BFA" w:rsidP="00813D65">
      <w:pPr>
        <w:pStyle w:val="ListParagraph"/>
        <w:numPr>
          <w:ilvl w:val="0"/>
          <w:numId w:val="11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A∩B</m:t>
            </m:r>
          </m:e>
        </m:acc>
      </m:oMath>
    </w:p>
    <w:p w14:paraId="6476C8A7" w14:textId="77777777" w:rsidR="00040818" w:rsidRPr="00040818" w:rsidRDefault="00040818" w:rsidP="00040818">
      <w:pPr>
        <w:suppressAutoHyphens w:val="0"/>
        <w:spacing w:line="240" w:lineRule="auto"/>
        <w:contextualSpacing/>
        <w:rPr>
          <w:rFonts w:ascii="Cambria Math" w:hAnsi="Cambria Math"/>
          <w:sz w:val="44"/>
          <w:szCs w:val="44"/>
        </w:rPr>
      </w:pPr>
    </w:p>
    <w:p w14:paraId="3BFC93E6" w14:textId="77777777" w:rsidR="00813D65" w:rsidRDefault="00D20AF2">
      <w:pPr>
        <w:pStyle w:val="ListParagraph"/>
        <w:ind w:left="0"/>
        <w:jc w:val="right"/>
        <w:rPr>
          <w:sz w:val="32"/>
          <w:szCs w:val="32"/>
        </w:rPr>
      </w:pPr>
      <w:r>
        <w:t>Points awarde</w:t>
      </w:r>
      <w:r w:rsidR="008F28FB">
        <w:t>d: _________ out of a possible 10</w:t>
      </w:r>
      <w:r>
        <w:rPr>
          <w:sz w:val="32"/>
          <w:szCs w:val="32"/>
        </w:rPr>
        <w:t>.</w:t>
      </w:r>
    </w:p>
    <w:p w14:paraId="63C2A13D" w14:textId="77777777" w:rsidR="00A572A5" w:rsidRDefault="00D20A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lastRenderedPageBreak/>
        <w:t>Question 5</w:t>
      </w:r>
    </w:p>
    <w:p w14:paraId="3CB09453" w14:textId="77777777" w:rsidR="00A572A5" w:rsidRPr="00113D19" w:rsidRDefault="00433498">
      <w:pPr>
        <w:rPr>
          <w:rFonts w:ascii="Arial" w:hAnsi="Arial" w:cs="Arial"/>
          <w:sz w:val="28"/>
          <w:szCs w:val="28"/>
        </w:rPr>
      </w:pPr>
      <w:r w:rsidRPr="00113D19">
        <w:rPr>
          <w:rFonts w:ascii="Arial" w:hAnsi="Arial" w:cs="Arial"/>
          <w:sz w:val="28"/>
          <w:szCs w:val="28"/>
        </w:rPr>
        <w:t xml:space="preserve">In a survey, </w:t>
      </w:r>
      <w:r w:rsidR="00416726">
        <w:rPr>
          <w:rFonts w:ascii="Arial" w:hAnsi="Arial" w:cs="Arial"/>
          <w:sz w:val="28"/>
          <w:szCs w:val="28"/>
        </w:rPr>
        <w:t>2</w:t>
      </w:r>
      <w:r w:rsidRPr="00113D19">
        <w:rPr>
          <w:rFonts w:ascii="Arial" w:hAnsi="Arial" w:cs="Arial"/>
          <w:sz w:val="28"/>
          <w:szCs w:val="28"/>
        </w:rPr>
        <w:t>00 students are asked if they like basketball (B), football (F) and swimming (S). The Venn diagram below shows the results.</w:t>
      </w:r>
      <w:r w:rsidR="00D20AF2" w:rsidRPr="00113D19">
        <w:rPr>
          <w:rFonts w:ascii="Arial" w:hAnsi="Arial" w:cs="Arial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16"/>
      </w:tblGrid>
      <w:tr w:rsidR="00A572A5" w14:paraId="00863165" w14:textId="77777777" w:rsidTr="00AC057A">
        <w:trPr>
          <w:trHeight w:val="10375"/>
        </w:trPr>
        <w:tc>
          <w:tcPr>
            <w:tcW w:w="9016" w:type="dxa"/>
            <w:shd w:val="clear" w:color="auto" w:fill="auto"/>
          </w:tcPr>
          <w:p w14:paraId="5D3714F5" w14:textId="77777777" w:rsidR="00A572A5" w:rsidRDefault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AFE0D" wp14:editId="03A12EBD">
                      <wp:simplePos x="0" y="0"/>
                      <wp:positionH relativeFrom="column">
                        <wp:posOffset>213538</wp:posOffset>
                      </wp:positionH>
                      <wp:positionV relativeFrom="paragraph">
                        <wp:posOffset>198730</wp:posOffset>
                      </wp:positionV>
                      <wp:extent cx="5186477" cy="4081881"/>
                      <wp:effectExtent l="0" t="0" r="14605" b="139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6477" cy="40818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4E0FA8" id="Rectangle 3" o:spid="_x0000_s1026" style="position:absolute;margin-left:16.8pt;margin-top:15.65pt;width:408.4pt;height:3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" filled="f" strokecolor="black [3213]" strokeweight="1pt"/>
                  </w:pict>
                </mc:Fallback>
              </mc:AlternateContent>
            </w:r>
          </w:p>
          <w:p w14:paraId="252BEEEC" w14:textId="77777777" w:rsidR="00433498" w:rsidRDefault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8ABF5B" wp14:editId="3ADBF6D4">
                      <wp:simplePos x="0" y="0"/>
                      <wp:positionH relativeFrom="column">
                        <wp:posOffset>-101143</wp:posOffset>
                      </wp:positionH>
                      <wp:positionV relativeFrom="paragraph">
                        <wp:posOffset>235179</wp:posOffset>
                      </wp:positionV>
                      <wp:extent cx="380390" cy="358445"/>
                      <wp:effectExtent l="0" t="0" r="0" b="38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F0C8D" w14:textId="77777777" w:rsidR="00DB596E" w:rsidRDefault="00DB596E">
                                  <w:r w:rsidRPr="00FC4AB1"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7.95pt;margin-top:18.5pt;width:29.9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" filled="f" stroked="f" strokeweight=".5pt">
                      <v:textbox>
                        <w:txbxContent>
                          <w:p w:rsidR="00DB596E" w:rsidRDefault="00DB596E">
                            <w:r w:rsidRPr="00FC4AB1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798723" w14:textId="77777777" w:rsidR="00433498" w:rsidRDefault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98E4A8" wp14:editId="3B88B901">
                      <wp:simplePos x="0" y="0"/>
                      <wp:positionH relativeFrom="column">
                        <wp:posOffset>4339311</wp:posOffset>
                      </wp:positionH>
                      <wp:positionV relativeFrom="paragraph">
                        <wp:posOffset>474066</wp:posOffset>
                      </wp:positionV>
                      <wp:extent cx="416966" cy="395020"/>
                      <wp:effectExtent l="0" t="0" r="0" b="50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BBB355" w14:textId="77777777" w:rsidR="00DB596E" w:rsidRPr="00DB596E" w:rsidRDefault="00DB596E" w:rsidP="00DB596E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E9E95" id="Text Box 16" o:spid="_x0000_s1027" type="#_x0000_t202" style="position:absolute;margin-left:341.7pt;margin-top:37.35pt;width:32.85pt;height:3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" filled="f" stroked="f" strokeweight=".5pt">
                      <v:textbox>
                        <w:txbxContent>
                          <w:p w:rsidR="00DB596E" w:rsidRPr="00DB596E" w:rsidRDefault="00DB596E" w:rsidP="00DB596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72E2925" wp14:editId="10ED1263">
                      <wp:simplePos x="0" y="0"/>
                      <wp:positionH relativeFrom="column">
                        <wp:posOffset>3409874</wp:posOffset>
                      </wp:positionH>
                      <wp:positionV relativeFrom="paragraph">
                        <wp:posOffset>2105355</wp:posOffset>
                      </wp:positionV>
                      <wp:extent cx="416966" cy="395020"/>
                      <wp:effectExtent l="0" t="0" r="0" b="508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D0DB69" w14:textId="77777777" w:rsidR="00DB596E" w:rsidRPr="00DB596E" w:rsidRDefault="00DB596E" w:rsidP="00DB596E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E9E95" id="Text Box 15" o:spid="_x0000_s1028" type="#_x0000_t202" style="position:absolute;margin-left:268.5pt;margin-top:165.8pt;width:32.85pt;height:3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" filled="f" stroked="f" strokeweight=".5pt">
                      <v:textbox>
                        <w:txbxContent>
                          <w:p w:rsidR="00DB596E" w:rsidRPr="00DB596E" w:rsidRDefault="00DB596E" w:rsidP="00DB596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E71E4D" wp14:editId="4A8274F8">
                      <wp:simplePos x="0" y="0"/>
                      <wp:positionH relativeFrom="column">
                        <wp:posOffset>2993314</wp:posOffset>
                      </wp:positionH>
                      <wp:positionV relativeFrom="paragraph">
                        <wp:posOffset>1410462</wp:posOffset>
                      </wp:positionV>
                      <wp:extent cx="416966" cy="395020"/>
                      <wp:effectExtent l="0" t="0" r="0" b="50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2EC95" w14:textId="77777777" w:rsidR="00DB596E" w:rsidRPr="00DB596E" w:rsidRDefault="00DB596E" w:rsidP="00DB596E">
                                  <w:pPr>
                                    <w:rPr>
                                      <w:i/>
                                    </w:rPr>
                                  </w:pPr>
                                  <w:r w:rsidRPr="00DB596E">
                                    <w:rPr>
                                      <w:rFonts w:ascii="Cambria Math" w:hAnsi="Cambria Math" w:cs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DA9" id="Text Box 14" o:spid="_x0000_s1029" type="#_x0000_t202" style="position:absolute;margin-left:235.7pt;margin-top:111.05pt;width:32.85pt;height:3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" filled="f" stroked="f" strokeweight=".5pt">
                      <v:textbox>
                        <w:txbxContent>
                          <w:p w:rsidR="00DB596E" w:rsidRPr="00DB596E" w:rsidRDefault="00DB596E" w:rsidP="00DB596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DB596E">
                              <w:rPr>
                                <w:rFonts w:ascii="Cambria Math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CE37D2" wp14:editId="47403214">
                      <wp:simplePos x="0" y="0"/>
                      <wp:positionH relativeFrom="column">
                        <wp:posOffset>2503196</wp:posOffset>
                      </wp:positionH>
                      <wp:positionV relativeFrom="paragraph">
                        <wp:posOffset>2148942</wp:posOffset>
                      </wp:positionV>
                      <wp:extent cx="416966" cy="395020"/>
                      <wp:effectExtent l="0" t="0" r="0" b="50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CAF40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2</w:t>
                                  </w:r>
                                  <w:r w:rsidR="00B913A8"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E4D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0" type="#_x0000_t202" style="position:absolute;margin-left:197.1pt;margin-top:169.2pt;width:32.85pt;height: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B913A8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CE0B5A" wp14:editId="6F962641">
                      <wp:simplePos x="0" y="0"/>
                      <wp:positionH relativeFrom="column">
                        <wp:posOffset>1596110</wp:posOffset>
                      </wp:positionH>
                      <wp:positionV relativeFrom="paragraph">
                        <wp:posOffset>2054098</wp:posOffset>
                      </wp:positionV>
                      <wp:extent cx="416966" cy="395020"/>
                      <wp:effectExtent l="0" t="0" r="0" b="50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276BB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B913A8"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DA9" id="Text Box 12" o:spid="_x0000_s1031" type="#_x0000_t202" style="position:absolute;margin-left:125.7pt;margin-top:161.75pt;width:32.85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B913A8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466C0B" wp14:editId="1EABD982">
                      <wp:simplePos x="0" y="0"/>
                      <wp:positionH relativeFrom="column">
                        <wp:posOffset>2525522</wp:posOffset>
                      </wp:positionH>
                      <wp:positionV relativeFrom="paragraph">
                        <wp:posOffset>1659128</wp:posOffset>
                      </wp:positionV>
                      <wp:extent cx="416966" cy="395020"/>
                      <wp:effectExtent l="0" t="0" r="0" b="50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B6A26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 w:rsidR="00B913A8"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E4DA9" id="Text Box 11" o:spid="_x0000_s1032" type="#_x0000_t202" style="position:absolute;margin-left:198.85pt;margin-top:130.65pt;width:32.85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 w:rsidR="00B913A8"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C41F47" wp14:editId="1BF0B279">
                      <wp:simplePos x="0" y="0"/>
                      <wp:positionH relativeFrom="column">
                        <wp:posOffset>2144751</wp:posOffset>
                      </wp:positionH>
                      <wp:positionV relativeFrom="paragraph">
                        <wp:posOffset>1340714</wp:posOffset>
                      </wp:positionV>
                      <wp:extent cx="416966" cy="395020"/>
                      <wp:effectExtent l="0" t="0" r="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73A967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97D6" id="Text Box 10" o:spid="_x0000_s1033" type="#_x0000_t202" style="position:absolute;margin-left:168.9pt;margin-top:105.55pt;width:32.85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FB90F6" wp14:editId="7CF538BB">
                      <wp:simplePos x="0" y="0"/>
                      <wp:positionH relativeFrom="column">
                        <wp:posOffset>2561717</wp:posOffset>
                      </wp:positionH>
                      <wp:positionV relativeFrom="paragraph">
                        <wp:posOffset>627685</wp:posOffset>
                      </wp:positionV>
                      <wp:extent cx="380390" cy="358445"/>
                      <wp:effectExtent l="0" t="0" r="0" b="38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A08AD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97D6" id="Text Box 9" o:spid="_x0000_s1034" type="#_x0000_t202" style="position:absolute;margin-left:201.7pt;margin-top:49.4pt;width:29.95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8E5870" wp14:editId="7DE3C049">
                      <wp:simplePos x="0" y="0"/>
                      <wp:positionH relativeFrom="column">
                        <wp:posOffset>4339311</wp:posOffset>
                      </wp:positionH>
                      <wp:positionV relativeFrom="paragraph">
                        <wp:posOffset>1798117</wp:posOffset>
                      </wp:positionV>
                      <wp:extent cx="380390" cy="358445"/>
                      <wp:effectExtent l="0" t="0" r="0" b="38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3678E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97D6" id="Text Box 8" o:spid="_x0000_s1035" type="#_x0000_t202" style="position:absolute;margin-left:341.7pt;margin-top:141.6pt;width:29.9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54BD89" wp14:editId="3EF804EA">
                      <wp:simplePos x="0" y="0"/>
                      <wp:positionH relativeFrom="column">
                        <wp:posOffset>908482</wp:posOffset>
                      </wp:positionH>
                      <wp:positionV relativeFrom="paragraph">
                        <wp:posOffset>2573528</wp:posOffset>
                      </wp:positionV>
                      <wp:extent cx="380390" cy="358445"/>
                      <wp:effectExtent l="0" t="0" r="0" b="38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FC2F5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97D6" id="Text Box 7" o:spid="_x0000_s1036" type="#_x0000_t202" style="position:absolute;margin-left:71.55pt;margin-top:202.65pt;width:29.9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E15E2C" wp14:editId="1FE69DAC">
                      <wp:simplePos x="0" y="0"/>
                      <wp:positionH relativeFrom="column">
                        <wp:posOffset>1705839</wp:posOffset>
                      </wp:positionH>
                      <wp:positionV relativeFrom="paragraph">
                        <wp:posOffset>79045</wp:posOffset>
                      </wp:positionV>
                      <wp:extent cx="380390" cy="358445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B600D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195DF" id="Text Box 6" o:spid="_x0000_s1037" type="#_x0000_t202" style="position:absolute;margin-left:134.3pt;margin-top:6.2pt;width:29.95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3498"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 wp14:anchorId="6D3B813C" wp14:editId="1ED9CC04">
                  <wp:extent cx="5486400" cy="3200400"/>
                  <wp:effectExtent l="0" t="0" r="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4E42146B" w14:textId="77777777" w:rsidR="00DB596E" w:rsidRDefault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</w:p>
          <w:p w14:paraId="58162A61" w14:textId="77777777" w:rsidR="00DB596E" w:rsidRDefault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</w:p>
          <w:p w14:paraId="6564BF73" w14:textId="77777777" w:rsidR="00DB596E" w:rsidRPr="00113D19" w:rsidRDefault="00DB596E">
            <w:pPr>
              <w:spacing w:after="0" w:line="100" w:lineRule="atLeast"/>
              <w:rPr>
                <w:rFonts w:ascii="Arial" w:hAnsi="Arial" w:cs="Arial"/>
                <w:sz w:val="28"/>
                <w:szCs w:val="28"/>
              </w:rPr>
            </w:pPr>
          </w:p>
          <w:p w14:paraId="6511946A" w14:textId="77777777" w:rsidR="00DB596E" w:rsidRPr="00113D19" w:rsidRDefault="00DB596E">
            <w:pPr>
              <w:spacing w:after="0" w:line="100" w:lineRule="atLeast"/>
              <w:rPr>
                <w:rFonts w:ascii="Arial" w:hAnsi="Arial" w:cs="Arial"/>
                <w:sz w:val="28"/>
                <w:szCs w:val="28"/>
              </w:rPr>
            </w:pPr>
          </w:p>
          <w:p w14:paraId="6E778716" w14:textId="77777777" w:rsidR="00DB596E" w:rsidRPr="00113D19" w:rsidRDefault="00DB596E" w:rsidP="00DB596E">
            <w:pPr>
              <w:rPr>
                <w:rFonts w:ascii="Arial" w:hAnsi="Arial" w:cs="Arial"/>
                <w:sz w:val="28"/>
                <w:szCs w:val="28"/>
              </w:rPr>
            </w:pPr>
            <w:r w:rsidRPr="00113D19">
              <w:rPr>
                <w:rFonts w:ascii="Arial" w:hAnsi="Arial" w:cs="Arial"/>
                <w:sz w:val="28"/>
                <w:szCs w:val="28"/>
              </w:rPr>
              <w:t>42 students like swimming.40 students like exactly one sport.</w:t>
            </w:r>
          </w:p>
          <w:p w14:paraId="7A865C5C" w14:textId="77777777" w:rsidR="00DB596E" w:rsidRPr="00113D19" w:rsidRDefault="00DB596E" w:rsidP="00113D1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8"/>
                <w:szCs w:val="28"/>
              </w:rPr>
            </w:pPr>
            <w:r w:rsidRPr="00113D19">
              <w:rPr>
                <w:rFonts w:ascii="Arial" w:hAnsi="Arial" w:cs="Arial"/>
                <w:sz w:val="28"/>
                <w:szCs w:val="28"/>
              </w:rPr>
              <w:t xml:space="preserve">Find the values of </w:t>
            </w:r>
            <w:r w:rsidR="00416726">
              <w:rPr>
                <w:rFonts w:ascii="Arial" w:hAnsi="Arial" w:cs="Arial"/>
                <w:sz w:val="28"/>
                <w:szCs w:val="28"/>
              </w:rPr>
              <w:t>x</w:t>
            </w:r>
            <w:r w:rsidRPr="00113D19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gramStart"/>
            <w:r w:rsidR="00416726">
              <w:rPr>
                <w:rFonts w:ascii="Arial" w:hAnsi="Arial" w:cs="Arial"/>
                <w:sz w:val="28"/>
                <w:szCs w:val="28"/>
              </w:rPr>
              <w:t>y</w:t>
            </w:r>
            <w:proofErr w:type="gramEnd"/>
            <w:r w:rsidRPr="00113D19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416726">
              <w:rPr>
                <w:rFonts w:ascii="Arial" w:hAnsi="Arial" w:cs="Arial"/>
                <w:sz w:val="28"/>
                <w:szCs w:val="28"/>
              </w:rPr>
              <w:t>z</w:t>
            </w:r>
            <w:r w:rsidRPr="00113D19">
              <w:rPr>
                <w:rFonts w:ascii="Arial" w:hAnsi="Arial" w:cs="Arial"/>
                <w:sz w:val="28"/>
                <w:szCs w:val="28"/>
              </w:rPr>
              <w:t>. [</w:t>
            </w:r>
            <w:r w:rsidR="00113D19">
              <w:rPr>
                <w:rFonts w:ascii="Arial" w:hAnsi="Arial" w:cs="Arial"/>
                <w:sz w:val="28"/>
                <w:szCs w:val="28"/>
              </w:rPr>
              <w:t>9 marks</w:t>
            </w:r>
            <w:r w:rsidRPr="00113D19"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0F9241EA" w14:textId="77777777" w:rsidR="00113D19" w:rsidRDefault="00113D19" w:rsidP="00113D19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F777A9" w14:textId="77777777" w:rsidR="00113D19" w:rsidRDefault="00113D19" w:rsidP="00113D19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B67D70" w14:textId="77777777" w:rsidR="00416726" w:rsidRPr="00113D19" w:rsidRDefault="00416726" w:rsidP="00113D19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F71306" w14:textId="77777777" w:rsidR="00DB596E" w:rsidRPr="00113D19" w:rsidRDefault="00DB596E" w:rsidP="00DB596E">
            <w:pPr>
              <w:rPr>
                <w:rFonts w:ascii="Arial" w:hAnsi="Arial" w:cs="Arial"/>
                <w:sz w:val="28"/>
                <w:szCs w:val="28"/>
              </w:rPr>
            </w:pPr>
            <w:r w:rsidRPr="00113D19">
              <w:rPr>
                <w:rFonts w:ascii="Arial" w:hAnsi="Arial" w:cs="Arial"/>
                <w:sz w:val="28"/>
                <w:szCs w:val="28"/>
              </w:rPr>
              <w:t>(b) How many students like</w:t>
            </w:r>
            <w:r w:rsidR="00416726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70A17EC8" w14:textId="77777777" w:rsidR="00DB596E" w:rsidRDefault="00DB596E" w:rsidP="00DB596E">
            <w:pPr>
              <w:ind w:left="720"/>
              <w:rPr>
                <w:rFonts w:ascii="Arial" w:hAnsi="Arial" w:cs="Arial"/>
                <w:sz w:val="28"/>
                <w:szCs w:val="28"/>
              </w:rPr>
            </w:pPr>
            <w:r w:rsidRPr="00113D19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113D19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113D19">
              <w:rPr>
                <w:rFonts w:ascii="Arial" w:hAnsi="Arial" w:cs="Arial"/>
                <w:sz w:val="28"/>
                <w:szCs w:val="28"/>
              </w:rPr>
              <w:t xml:space="preserve">) </w:t>
            </w:r>
            <w:r w:rsidR="00113D19">
              <w:rPr>
                <w:rFonts w:ascii="Arial" w:hAnsi="Arial" w:cs="Arial"/>
                <w:sz w:val="28"/>
                <w:szCs w:val="28"/>
              </w:rPr>
              <w:t>more than one</w:t>
            </w:r>
            <w:r w:rsidRPr="00113D19">
              <w:rPr>
                <w:rFonts w:ascii="Arial" w:hAnsi="Arial" w:cs="Arial"/>
                <w:sz w:val="28"/>
                <w:szCs w:val="28"/>
              </w:rPr>
              <w:t xml:space="preserve"> sport, [</w:t>
            </w:r>
            <w:r w:rsidR="00113D19">
              <w:rPr>
                <w:rFonts w:ascii="Arial" w:hAnsi="Arial" w:cs="Arial"/>
                <w:sz w:val="28"/>
                <w:szCs w:val="28"/>
              </w:rPr>
              <w:t>3 marks</w:t>
            </w:r>
            <w:r w:rsidRPr="00113D19"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7E89A1EF" w14:textId="77777777" w:rsidR="00113D19" w:rsidRPr="00113D19" w:rsidRDefault="00113D19" w:rsidP="00DB596E">
            <w:pPr>
              <w:ind w:left="720"/>
              <w:rPr>
                <w:rFonts w:ascii="Arial" w:hAnsi="Arial" w:cs="Arial"/>
                <w:sz w:val="28"/>
                <w:szCs w:val="28"/>
              </w:rPr>
            </w:pPr>
          </w:p>
          <w:p w14:paraId="01164198" w14:textId="77777777" w:rsidR="00DB596E" w:rsidRPr="00113D19" w:rsidRDefault="00DB596E" w:rsidP="00DB596E">
            <w:pPr>
              <w:spacing w:after="0" w:line="100" w:lineRule="atLeast"/>
              <w:ind w:left="720"/>
              <w:rPr>
                <w:rFonts w:ascii="Arial" w:hAnsi="Arial" w:cs="Arial"/>
                <w:sz w:val="28"/>
                <w:szCs w:val="28"/>
              </w:rPr>
            </w:pPr>
            <w:r w:rsidRPr="00113D19">
              <w:rPr>
                <w:rFonts w:ascii="Arial" w:hAnsi="Arial" w:cs="Arial"/>
                <w:sz w:val="28"/>
                <w:szCs w:val="28"/>
              </w:rPr>
              <w:t xml:space="preserve">(ii) basketball </w:t>
            </w:r>
            <w:r w:rsidR="00416726">
              <w:rPr>
                <w:rFonts w:ascii="Arial" w:hAnsi="Arial" w:cs="Arial"/>
                <w:sz w:val="28"/>
                <w:szCs w:val="28"/>
              </w:rPr>
              <w:t>or</w:t>
            </w:r>
            <w:r w:rsidRPr="00113D19">
              <w:rPr>
                <w:rFonts w:ascii="Arial" w:hAnsi="Arial" w:cs="Arial"/>
                <w:sz w:val="28"/>
                <w:szCs w:val="28"/>
              </w:rPr>
              <w:t xml:space="preserve"> swimming but not football? [</w:t>
            </w:r>
            <w:r w:rsidR="00113D19">
              <w:rPr>
                <w:rFonts w:ascii="Arial" w:hAnsi="Arial" w:cs="Arial"/>
                <w:sz w:val="28"/>
                <w:szCs w:val="28"/>
              </w:rPr>
              <w:t>3 marks</w:t>
            </w:r>
            <w:r w:rsidRPr="00113D19"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4DDF09C2" w14:textId="77777777" w:rsidR="00DB596E" w:rsidRDefault="00DB596E" w:rsidP="00DB596E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747A9D" wp14:editId="2390A59D">
                      <wp:simplePos x="0" y="0"/>
                      <wp:positionH relativeFrom="column">
                        <wp:posOffset>3409874</wp:posOffset>
                      </wp:positionH>
                      <wp:positionV relativeFrom="paragraph">
                        <wp:posOffset>2105355</wp:posOffset>
                      </wp:positionV>
                      <wp:extent cx="416966" cy="395020"/>
                      <wp:effectExtent l="0" t="0" r="0" b="508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60D9B6" w14:textId="77777777" w:rsidR="00DB596E" w:rsidRPr="00DB596E" w:rsidRDefault="00DB596E" w:rsidP="00DB596E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91FE8" id="Text Box 34" o:spid="_x0000_s1038" type="#_x0000_t202" style="position:absolute;margin-left:268.5pt;margin-top:165.8pt;width:32.85pt;height:3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" filled="f" stroked="f" strokeweight=".5pt">
                      <v:textbox>
                        <w:txbxContent>
                          <w:p w:rsidR="00DB596E" w:rsidRPr="00DB596E" w:rsidRDefault="00DB596E" w:rsidP="00DB596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2E43EF" wp14:editId="2CF1281A">
                      <wp:simplePos x="0" y="0"/>
                      <wp:positionH relativeFrom="column">
                        <wp:posOffset>2503196</wp:posOffset>
                      </wp:positionH>
                      <wp:positionV relativeFrom="paragraph">
                        <wp:posOffset>2148942</wp:posOffset>
                      </wp:positionV>
                      <wp:extent cx="416966" cy="395020"/>
                      <wp:effectExtent l="0" t="0" r="0" b="508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52765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CF4C0" id="Text Box 36" o:spid="_x0000_s1039" type="#_x0000_t202" style="position:absolute;margin-left:197.1pt;margin-top:169.2pt;width:32.8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A9C4616" wp14:editId="18398F43">
                      <wp:simplePos x="0" y="0"/>
                      <wp:positionH relativeFrom="column">
                        <wp:posOffset>1596110</wp:posOffset>
                      </wp:positionH>
                      <wp:positionV relativeFrom="paragraph">
                        <wp:posOffset>2054098</wp:posOffset>
                      </wp:positionV>
                      <wp:extent cx="416966" cy="395020"/>
                      <wp:effectExtent l="0" t="0" r="0" b="508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63055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C62C4" id="Text Box 37" o:spid="_x0000_s1040" type="#_x0000_t202" style="position:absolute;margin-left:125.7pt;margin-top:161.75pt;width:32.85pt;height:3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39CBF0" wp14:editId="0B51A4C9">
                      <wp:simplePos x="0" y="0"/>
                      <wp:positionH relativeFrom="column">
                        <wp:posOffset>2525522</wp:posOffset>
                      </wp:positionH>
                      <wp:positionV relativeFrom="paragraph">
                        <wp:posOffset>1659128</wp:posOffset>
                      </wp:positionV>
                      <wp:extent cx="416966" cy="395020"/>
                      <wp:effectExtent l="0" t="0" r="0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966" cy="395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A174B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87ECA" id="Text Box 38" o:spid="_x0000_s1041" type="#_x0000_t202" style="position:absolute;margin-left:198.85pt;margin-top:130.65pt;width:32.8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2B6A64" wp14:editId="5A9D6115">
                      <wp:simplePos x="0" y="0"/>
                      <wp:positionH relativeFrom="column">
                        <wp:posOffset>4339311</wp:posOffset>
                      </wp:positionH>
                      <wp:positionV relativeFrom="paragraph">
                        <wp:posOffset>1798117</wp:posOffset>
                      </wp:positionV>
                      <wp:extent cx="380390" cy="358445"/>
                      <wp:effectExtent l="0" t="0" r="0" b="381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73C098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C1C1" id="Text Box 41" o:spid="_x0000_s1042" type="#_x0000_t202" style="position:absolute;margin-left:341.7pt;margin-top:141.6pt;width:29.95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A24BE7" wp14:editId="0746BEA1">
                      <wp:simplePos x="0" y="0"/>
                      <wp:positionH relativeFrom="column">
                        <wp:posOffset>908482</wp:posOffset>
                      </wp:positionH>
                      <wp:positionV relativeFrom="paragraph">
                        <wp:posOffset>2573528</wp:posOffset>
                      </wp:positionV>
                      <wp:extent cx="380390" cy="358445"/>
                      <wp:effectExtent l="0" t="0" r="0" b="381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390" cy="3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57DE4" w14:textId="77777777" w:rsidR="00DB596E" w:rsidRDefault="00DB596E" w:rsidP="00DB596E">
                                  <w:r>
                                    <w:rPr>
                                      <w:rFonts w:ascii="Cambria Math" w:hAnsi="Cambria Math" w:cs="Cambria Math"/>
                                      <w:sz w:val="32"/>
                                      <w:szCs w:val="3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D5B17" id="Text Box 42" o:spid="_x0000_s1043" type="#_x0000_t202" style="position:absolute;margin-left:71.55pt;margin-top:202.65pt;width:29.95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" filled="f" stroked="f" strokeweight=".5pt">
                      <v:textbox>
                        <w:txbxContent>
                          <w:p w:rsidR="00DB596E" w:rsidRDefault="00DB596E" w:rsidP="00DB596E">
                            <w:r>
                              <w:rPr>
                                <w:rFonts w:ascii="Cambria Math" w:hAnsi="Cambria Math" w:cs="Cambria Math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721AD6F" w14:textId="77777777" w:rsidR="00433498" w:rsidRDefault="00433498" w:rsidP="00433498">
      <w:pPr>
        <w:spacing w:after="0"/>
        <w:rPr>
          <w:rFonts w:ascii="Arial" w:hAnsi="Arial" w:cs="Arial"/>
          <w:sz w:val="20"/>
          <w:szCs w:val="20"/>
        </w:rPr>
      </w:pPr>
    </w:p>
    <w:p w14:paraId="22074894" w14:textId="77777777" w:rsidR="00433498" w:rsidRDefault="00433498" w:rsidP="00433498">
      <w:pPr>
        <w:spacing w:after="0"/>
        <w:rPr>
          <w:rFonts w:ascii="Arial" w:hAnsi="Arial" w:cs="Arial"/>
          <w:sz w:val="20"/>
          <w:szCs w:val="20"/>
        </w:rPr>
      </w:pPr>
    </w:p>
    <w:p w14:paraId="0C781F20" w14:textId="77777777" w:rsidR="00433498" w:rsidRPr="00433498" w:rsidRDefault="00D20AF2">
      <w:pPr>
        <w:pStyle w:val="ListParagraph"/>
        <w:ind w:left="0"/>
        <w:jc w:val="right"/>
      </w:pPr>
      <w:r w:rsidRPr="00433498">
        <w:t>Points awarded: _________ out of a possible 1</w:t>
      </w:r>
      <w:r w:rsidR="00113D19">
        <w:t>5</w:t>
      </w:r>
      <w:r w:rsidRPr="00433498">
        <w:t>.</w:t>
      </w:r>
    </w:p>
    <w:p w14:paraId="774EBB6E" w14:textId="77777777" w:rsidR="00A572A5" w:rsidRDefault="00D20A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lastRenderedPageBreak/>
        <w:t>Question 6</w:t>
      </w:r>
    </w:p>
    <w:p w14:paraId="22795CA1" w14:textId="77777777" w:rsidR="00A572A5" w:rsidRDefault="00D20AF2" w:rsidP="001F7A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veterinarian surveys </w:t>
      </w:r>
      <w:r w:rsidR="00B913A8">
        <w:rPr>
          <w:rFonts w:ascii="Arial" w:hAnsi="Arial" w:cs="Arial"/>
          <w:sz w:val="32"/>
          <w:szCs w:val="32"/>
        </w:rPr>
        <w:t>30</w:t>
      </w:r>
      <w:r>
        <w:rPr>
          <w:rFonts w:ascii="Arial" w:hAnsi="Arial" w:cs="Arial"/>
          <w:sz w:val="32"/>
          <w:szCs w:val="32"/>
        </w:rPr>
        <w:t xml:space="preserve"> of his patrons. </w:t>
      </w:r>
      <w:r w:rsidR="004140E5">
        <w:rPr>
          <w:rFonts w:ascii="Arial" w:hAnsi="Arial" w:cs="Arial"/>
          <w:sz w:val="32"/>
          <w:szCs w:val="32"/>
        </w:rPr>
        <w:t>They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discovers</w:t>
      </w:r>
      <w:proofErr w:type="gramEnd"/>
      <w:r>
        <w:rPr>
          <w:rFonts w:ascii="Arial" w:hAnsi="Arial" w:cs="Arial"/>
          <w:sz w:val="32"/>
          <w:szCs w:val="32"/>
        </w:rPr>
        <w:t xml:space="preserve"> that 1</w:t>
      </w:r>
      <w:r w:rsidR="00B913A8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have dogs, 10 have cats, and </w:t>
      </w:r>
      <w:r w:rsidR="004140E5">
        <w:rPr>
          <w:rFonts w:ascii="Arial" w:hAnsi="Arial" w:cs="Arial"/>
          <w:sz w:val="32"/>
          <w:szCs w:val="32"/>
        </w:rPr>
        <w:t>five</w:t>
      </w:r>
      <w:r>
        <w:rPr>
          <w:rFonts w:ascii="Arial" w:hAnsi="Arial" w:cs="Arial"/>
          <w:sz w:val="32"/>
          <w:szCs w:val="32"/>
        </w:rPr>
        <w:t xml:space="preserve"> have fish. Four have dogs and cats, </w:t>
      </w:r>
      <w:r w:rsidR="004140E5">
        <w:rPr>
          <w:rFonts w:ascii="Arial" w:hAnsi="Arial" w:cs="Arial"/>
          <w:sz w:val="32"/>
          <w:szCs w:val="32"/>
        </w:rPr>
        <w:t>three</w:t>
      </w:r>
      <w:r>
        <w:rPr>
          <w:rFonts w:ascii="Arial" w:hAnsi="Arial" w:cs="Arial"/>
          <w:sz w:val="32"/>
          <w:szCs w:val="32"/>
        </w:rPr>
        <w:t xml:space="preserve"> have dogs and fish, and </w:t>
      </w:r>
      <w:r w:rsidR="004140E5">
        <w:rPr>
          <w:rFonts w:ascii="Arial" w:hAnsi="Arial" w:cs="Arial"/>
          <w:sz w:val="32"/>
          <w:szCs w:val="32"/>
        </w:rPr>
        <w:t>two</w:t>
      </w:r>
      <w:r>
        <w:rPr>
          <w:rFonts w:ascii="Arial" w:hAnsi="Arial" w:cs="Arial"/>
          <w:sz w:val="32"/>
          <w:szCs w:val="32"/>
        </w:rPr>
        <w:t xml:space="preserve"> ha</w:t>
      </w:r>
      <w:r w:rsidR="004140E5">
        <w:rPr>
          <w:rFonts w:ascii="Arial" w:hAnsi="Arial" w:cs="Arial"/>
          <w:sz w:val="32"/>
          <w:szCs w:val="32"/>
        </w:rPr>
        <w:t>ve</w:t>
      </w:r>
      <w:r>
        <w:rPr>
          <w:rFonts w:ascii="Arial" w:hAnsi="Arial" w:cs="Arial"/>
          <w:sz w:val="32"/>
          <w:szCs w:val="32"/>
        </w:rPr>
        <w:t xml:space="preserve"> a cat and </w:t>
      </w:r>
      <w:r w:rsidR="004140E5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fish. If only one has all three kinds of pets, how many patrons have none of these pets?</w:t>
      </w:r>
      <w:r w:rsidR="00113D19">
        <w:rPr>
          <w:rFonts w:ascii="Arial" w:hAnsi="Arial" w:cs="Arial"/>
          <w:sz w:val="32"/>
          <w:szCs w:val="32"/>
        </w:rPr>
        <w:t xml:space="preserve"> Complete the Venn </w:t>
      </w:r>
      <w:r w:rsidR="004140E5">
        <w:rPr>
          <w:rFonts w:ascii="Arial" w:hAnsi="Arial" w:cs="Arial"/>
          <w:sz w:val="32"/>
          <w:szCs w:val="32"/>
        </w:rPr>
        <w:t>diagram</w:t>
      </w:r>
      <w:r w:rsidR="00113D19">
        <w:rPr>
          <w:rFonts w:ascii="Arial" w:hAnsi="Arial" w:cs="Arial"/>
          <w:sz w:val="32"/>
          <w:szCs w:val="32"/>
        </w:rPr>
        <w:t xml:space="preserve"> below to show you</w:t>
      </w:r>
      <w:r w:rsidR="004140E5">
        <w:rPr>
          <w:rFonts w:ascii="Arial" w:hAnsi="Arial" w:cs="Arial"/>
          <w:sz w:val="32"/>
          <w:szCs w:val="32"/>
        </w:rPr>
        <w:t>r workings.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16"/>
      </w:tblGrid>
      <w:tr w:rsidR="00A572A5" w14:paraId="073BCC9C" w14:textId="77777777">
        <w:trPr>
          <w:trHeight w:val="963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5519" w14:textId="77777777" w:rsidR="00A572A5" w:rsidRDefault="00A572A5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</w:p>
          <w:p w14:paraId="404453EF" w14:textId="77777777" w:rsidR="00113D19" w:rsidRDefault="00113D19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</w:p>
          <w:p w14:paraId="1854C5FA" w14:textId="77777777" w:rsidR="00113D19" w:rsidRDefault="00113D19">
            <w:pPr>
              <w:spacing w:after="0" w:line="100" w:lineRule="atLeas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n-GB"/>
              </w:rPr>
              <w:drawing>
                <wp:inline distT="0" distB="0" distL="0" distR="0" wp14:anchorId="400BD492" wp14:editId="20E6B3B7">
                  <wp:extent cx="5486400" cy="3200400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</w:tr>
    </w:tbl>
    <w:p w14:paraId="1C252669" w14:textId="77777777" w:rsidR="00A572A5" w:rsidRDefault="00A572A5">
      <w:pPr>
        <w:rPr>
          <w:rFonts w:ascii="Arial" w:hAnsi="Arial" w:cs="Arial"/>
          <w:sz w:val="32"/>
          <w:szCs w:val="32"/>
        </w:rPr>
      </w:pPr>
    </w:p>
    <w:p w14:paraId="583F444A" w14:textId="77777777" w:rsidR="00A572A5" w:rsidRDefault="00D20AF2">
      <w:pPr>
        <w:pStyle w:val="ListParagraph"/>
        <w:ind w:left="0"/>
        <w:jc w:val="right"/>
        <w:rPr>
          <w:rFonts w:ascii="Arial" w:hAnsi="Arial" w:cs="Arial"/>
          <w:sz w:val="36"/>
          <w:szCs w:val="36"/>
        </w:rPr>
      </w:pPr>
      <w:r>
        <w:t>Points awarded: _________ out of a possible 15</w:t>
      </w:r>
      <w:r>
        <w:rPr>
          <w:sz w:val="32"/>
          <w:szCs w:val="32"/>
        </w:rPr>
        <w:t xml:space="preserve">. </w:t>
      </w:r>
    </w:p>
    <w:p w14:paraId="0E2BA2ED" w14:textId="77777777" w:rsidR="00A572A5" w:rsidRDefault="00D2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7</w:t>
      </w:r>
    </w:p>
    <w:p w14:paraId="3B1621FC" w14:textId="77777777" w:rsidR="00BA4477" w:rsidRDefault="00BA4477" w:rsidP="00BA4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Pr="00BB4596">
        <w:rPr>
          <w:rFonts w:ascii="Arial" w:hAnsi="Arial" w:cs="Arial"/>
          <w:sz w:val="24"/>
          <w:szCs w:val="24"/>
        </w:rPr>
        <w:t xml:space="preserve"> each of the following</w:t>
      </w:r>
      <w:r>
        <w:rPr>
          <w:rFonts w:ascii="Arial" w:hAnsi="Arial" w:cs="Arial"/>
          <w:sz w:val="24"/>
          <w:szCs w:val="24"/>
        </w:rPr>
        <w:t xml:space="preserve">.      </w:t>
      </w:r>
      <w:r w:rsidRPr="00BB4596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</w:t>
      </w:r>
      <w:r w:rsidRPr="00BB4596">
        <w:rPr>
          <w:rFonts w:ascii="Arial" w:hAnsi="Arial" w:cs="Arial"/>
          <w:sz w:val="24"/>
          <w:szCs w:val="24"/>
        </w:rPr>
        <w:t xml:space="preserve"> points each part]</w:t>
      </w:r>
    </w:p>
    <w:p w14:paraId="5B2289C0" w14:textId="77777777" w:rsidR="00BA4477" w:rsidRDefault="00BA4477" w:rsidP="00BA4477">
      <w:pPr>
        <w:rPr>
          <w:rFonts w:ascii="Cambria Math" w:hAnsi="Cambria Math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 xml:space="preserve">If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 y,z</m:t>
            </m:r>
          </m:e>
        </m:d>
      </m:oMath>
      <w:r>
        <w:rPr>
          <w:rFonts w:ascii="Cambria Math" w:eastAsiaTheme="minorEastAsia" w:hAnsi="Cambria Math" w:cs="Arial"/>
          <w:sz w:val="32"/>
          <w:szCs w:val="32"/>
          <w:lang w:val="en-US" w:eastAsia="en-GB"/>
        </w:rPr>
        <w:t xml:space="preserve">, 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en-GB"/>
              </w:rPr>
              <m:t>1, 2, 3</m:t>
            </m:r>
          </m:e>
        </m:d>
      </m:oMath>
      <w:r>
        <w:rPr>
          <w:rFonts w:ascii="Cambria Math" w:eastAsiaTheme="minorEastAsia" w:hAnsi="Cambria Math" w:cs="Arial"/>
          <w:sz w:val="32"/>
          <w:szCs w:val="32"/>
          <w:lang w:val="en-US" w:eastAsia="en-GB"/>
        </w:rPr>
        <w:t xml:space="preserve">  </w:t>
      </w:r>
      <w:r w:rsidR="00A80CA6">
        <w:rPr>
          <w:rFonts w:ascii="Cambria Math" w:eastAsiaTheme="minorEastAsia" w:hAnsi="Cambria Math" w:cs="Arial"/>
          <w:sz w:val="32"/>
          <w:szCs w:val="32"/>
          <w:lang w:val="en-US" w:eastAsia="en-GB"/>
        </w:rPr>
        <w:t xml:space="preserve">and 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en-GB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en-GB"/>
                  </w:rPr>
                  <m:t>1</m:t>
                </m:r>
              </m:e>
            </m:d>
          </m:e>
        </m:d>
      </m:oMath>
      <w:r w:rsidR="00A80CA6">
        <w:rPr>
          <w:rFonts w:ascii="Cambria Math" w:eastAsiaTheme="minorEastAsia" w:hAnsi="Cambria Math" w:cs="Arial"/>
          <w:sz w:val="32"/>
          <w:szCs w:val="32"/>
          <w:lang w:val="en-US" w:eastAsia="en-GB"/>
        </w:rPr>
        <w:t xml:space="preserve">  </w:t>
      </w:r>
      <w:r>
        <w:rPr>
          <w:rFonts w:ascii="Cambria Math" w:eastAsiaTheme="minorEastAsia" w:hAnsi="Cambria Math" w:cs="Arial"/>
          <w:sz w:val="32"/>
          <w:szCs w:val="32"/>
          <w:lang w:val="en-US" w:eastAsia="en-GB"/>
        </w:rPr>
        <w:t>find:</w:t>
      </w:r>
    </w:p>
    <w:p w14:paraId="570B7659" w14:textId="77777777" w:rsidR="00BA4477" w:rsidRPr="00152D96" w:rsidRDefault="00BA4477" w:rsidP="00BA4477">
      <w:pPr>
        <w:rPr>
          <w:rFonts w:ascii="Cambria Math" w:hAnsi="Cambria Math" w:cs="Arial"/>
          <w:sz w:val="32"/>
          <w:szCs w:val="32"/>
        </w:rPr>
      </w:pPr>
    </w:p>
    <w:p w14:paraId="6DC807E0" w14:textId="77777777" w:rsidR="00BA4477" w:rsidRPr="00152D96" w:rsidRDefault="00BA4477" w:rsidP="00BA4477">
      <w:pPr>
        <w:pStyle w:val="ListParagraph"/>
        <w:numPr>
          <w:ilvl w:val="0"/>
          <w:numId w:val="13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A×B</m:t>
        </m:r>
      </m:oMath>
    </w:p>
    <w:p w14:paraId="2DE30A85" w14:textId="77777777" w:rsidR="00BA4477" w:rsidRDefault="00BA4477" w:rsidP="00BA4477">
      <w:pPr>
        <w:rPr>
          <w:sz w:val="32"/>
          <w:szCs w:val="32"/>
        </w:rPr>
      </w:pPr>
    </w:p>
    <w:p w14:paraId="7A176AC0" w14:textId="77777777" w:rsidR="00BA4477" w:rsidRDefault="00BA4477" w:rsidP="00BA4477">
      <w:pPr>
        <w:rPr>
          <w:sz w:val="32"/>
          <w:szCs w:val="32"/>
        </w:rPr>
      </w:pPr>
    </w:p>
    <w:p w14:paraId="6F67512A" w14:textId="77777777" w:rsidR="00BA4477" w:rsidRDefault="00BA4477" w:rsidP="00BA4477">
      <w:pPr>
        <w:rPr>
          <w:sz w:val="32"/>
          <w:szCs w:val="32"/>
        </w:rPr>
      </w:pPr>
    </w:p>
    <w:p w14:paraId="69A1BD8E" w14:textId="77777777" w:rsidR="00BA4477" w:rsidRDefault="00BA4477" w:rsidP="00BA4477">
      <w:pPr>
        <w:rPr>
          <w:sz w:val="32"/>
          <w:szCs w:val="32"/>
        </w:rPr>
      </w:pPr>
    </w:p>
    <w:p w14:paraId="7CF1CFD1" w14:textId="77777777" w:rsidR="00BA4477" w:rsidRDefault="00BA4477" w:rsidP="00BA4477">
      <w:pPr>
        <w:rPr>
          <w:sz w:val="32"/>
          <w:szCs w:val="32"/>
        </w:rPr>
      </w:pPr>
    </w:p>
    <w:p w14:paraId="63BE7FF5" w14:textId="77777777" w:rsidR="00BA4477" w:rsidRDefault="00BA4477" w:rsidP="00BA4477">
      <w:pPr>
        <w:pStyle w:val="ListParagraph"/>
        <w:numPr>
          <w:ilvl w:val="0"/>
          <w:numId w:val="13"/>
        </w:numPr>
        <w:suppressAutoHyphens w:val="0"/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32"/>
            <w:szCs w:val="32"/>
          </w:rPr>
          <m:t>P(</m:t>
        </m:r>
        <m:r>
          <w:rPr>
            <w:rFonts w:ascii="Cambria Math" w:hAnsi="Cambria Math"/>
            <w:sz w:val="32"/>
            <w:szCs w:val="32"/>
          </w:rPr>
          <m:t xml:space="preserve">A) </m:t>
        </m:r>
      </m:oMath>
    </w:p>
    <w:p w14:paraId="1E3FBDBC" w14:textId="77777777" w:rsidR="00BA4477" w:rsidRDefault="00BA4477" w:rsidP="00BA4477">
      <w:pPr>
        <w:rPr>
          <w:sz w:val="32"/>
          <w:szCs w:val="32"/>
        </w:rPr>
      </w:pPr>
    </w:p>
    <w:p w14:paraId="0E5EA613" w14:textId="77777777" w:rsidR="00BA4477" w:rsidRDefault="00BA4477" w:rsidP="00BA4477">
      <w:pPr>
        <w:rPr>
          <w:sz w:val="32"/>
          <w:szCs w:val="32"/>
        </w:rPr>
      </w:pPr>
    </w:p>
    <w:p w14:paraId="6015D309" w14:textId="77777777" w:rsidR="00BA4477" w:rsidRDefault="00BA4477" w:rsidP="00BA4477">
      <w:pPr>
        <w:rPr>
          <w:sz w:val="32"/>
          <w:szCs w:val="32"/>
        </w:rPr>
      </w:pPr>
    </w:p>
    <w:p w14:paraId="404DD996" w14:textId="77777777" w:rsidR="00BA4477" w:rsidRDefault="00BA4477" w:rsidP="00BA4477">
      <w:pPr>
        <w:rPr>
          <w:sz w:val="32"/>
          <w:szCs w:val="32"/>
        </w:rPr>
      </w:pPr>
    </w:p>
    <w:p w14:paraId="05A116C1" w14:textId="77777777" w:rsidR="00BA4477" w:rsidRPr="00BB4596" w:rsidRDefault="00BA4477" w:rsidP="00BA4477">
      <w:pPr>
        <w:rPr>
          <w:sz w:val="32"/>
          <w:szCs w:val="32"/>
        </w:rPr>
      </w:pPr>
    </w:p>
    <w:p w14:paraId="0FF293A0" w14:textId="77777777" w:rsidR="00BA4477" w:rsidRDefault="00BA4477" w:rsidP="00BA4477">
      <w:pPr>
        <w:pStyle w:val="ListParagraph"/>
        <w:numPr>
          <w:ilvl w:val="0"/>
          <w:numId w:val="13"/>
        </w:numPr>
        <w:suppressAutoHyphens w:val="0"/>
        <w:spacing w:line="240" w:lineRule="auto"/>
        <w:contextualSpacing/>
        <w:rPr>
          <w:rFonts w:ascii="Cambria Math" w:hAnsi="Cambria Math"/>
          <w:sz w:val="32"/>
          <w:szCs w:val="32"/>
        </w:rPr>
      </w:pPr>
      <m:oMath>
        <m:r>
          <m:rPr>
            <m:scr m:val="script"/>
          </m:rPr>
          <w:rPr>
            <w:rFonts w:ascii="Cambria Math" w:hAnsi="Cambria Math"/>
            <w:sz w:val="32"/>
            <w:szCs w:val="32"/>
          </w:rPr>
          <m:t>P(</m:t>
        </m:r>
        <m:r>
          <w:rPr>
            <w:rFonts w:ascii="Cambria Math" w:hAnsi="Cambria Math"/>
            <w:sz w:val="32"/>
            <w:szCs w:val="32"/>
          </w:rPr>
          <m:t>C)</m:t>
        </m:r>
      </m:oMath>
    </w:p>
    <w:p w14:paraId="68162CBA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35BEBFFA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71D79C94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779ED3E5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2333FB65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1C400745" w14:textId="77777777" w:rsidR="00BA4477" w:rsidRDefault="00BA4477" w:rsidP="00BA4477">
      <w:pPr>
        <w:rPr>
          <w:rFonts w:ascii="Cambria Math" w:hAnsi="Cambria Math"/>
          <w:sz w:val="32"/>
          <w:szCs w:val="32"/>
        </w:rPr>
      </w:pPr>
    </w:p>
    <w:p w14:paraId="5F6390AC" w14:textId="77777777" w:rsidR="00BA4477" w:rsidRDefault="00BA4477" w:rsidP="00BA4477">
      <w:pPr>
        <w:rPr>
          <w:rFonts w:ascii="Cambria Math" w:hAnsi="Cambria Math"/>
          <w:sz w:val="24"/>
          <w:szCs w:val="24"/>
        </w:rPr>
      </w:pPr>
    </w:p>
    <w:p w14:paraId="09B1EF94" w14:textId="77777777" w:rsidR="005B72A4" w:rsidRPr="00BA4477" w:rsidRDefault="005B72A4" w:rsidP="00BA4477">
      <w:pPr>
        <w:rPr>
          <w:rFonts w:ascii="Cambria Math" w:hAnsi="Cambria Math"/>
          <w:sz w:val="24"/>
          <w:szCs w:val="24"/>
        </w:rPr>
      </w:pPr>
    </w:p>
    <w:p w14:paraId="0A40B31F" w14:textId="77777777" w:rsidR="00D20AF2" w:rsidRDefault="00D20AF2">
      <w:pPr>
        <w:pStyle w:val="ListParagraph"/>
        <w:ind w:left="0"/>
        <w:jc w:val="right"/>
        <w:rPr>
          <w:sz w:val="32"/>
          <w:szCs w:val="32"/>
        </w:rPr>
      </w:pPr>
      <w:r>
        <w:t>Points awarded: _________ out of a possible 15</w:t>
      </w:r>
      <w:r>
        <w:rPr>
          <w:sz w:val="32"/>
          <w:szCs w:val="32"/>
        </w:rPr>
        <w:t>.</w:t>
      </w:r>
    </w:p>
    <w:p w14:paraId="6F246222" w14:textId="77777777" w:rsidR="00BA4477" w:rsidRDefault="00BA4477" w:rsidP="00BA4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lastRenderedPageBreak/>
        <w:t>Question 8</w:t>
      </w:r>
    </w:p>
    <w:p w14:paraId="61D5A331" w14:textId="77777777" w:rsidR="00BA4477" w:rsidRDefault="00BA4477" w:rsidP="00BA4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Pr="00BB4596">
        <w:rPr>
          <w:rFonts w:ascii="Arial" w:hAnsi="Arial" w:cs="Arial"/>
          <w:sz w:val="24"/>
          <w:szCs w:val="24"/>
        </w:rPr>
        <w:t xml:space="preserve"> each of the following</w:t>
      </w:r>
      <w:r>
        <w:rPr>
          <w:rFonts w:ascii="Arial" w:hAnsi="Arial" w:cs="Arial"/>
          <w:sz w:val="24"/>
          <w:szCs w:val="24"/>
        </w:rPr>
        <w:t xml:space="preserve">.      </w:t>
      </w:r>
    </w:p>
    <w:p w14:paraId="5BE27DEB" w14:textId="77777777" w:rsidR="00BA4477" w:rsidRPr="00416726" w:rsidRDefault="00BA4477" w:rsidP="00BA4477">
      <w:pPr>
        <w:rPr>
          <w:rFonts w:ascii="Cambria Math" w:hAnsi="Cambria Math" w:cs="Arial"/>
          <w:sz w:val="32"/>
          <w:szCs w:val="32"/>
          <w:lang w:val="en-US"/>
        </w:rPr>
      </w:pPr>
      <w:r w:rsidRPr="00416726">
        <w:rPr>
          <w:rFonts w:ascii="Cambria Math" w:hAnsi="Cambria Math" w:cs="Cambria Math"/>
          <w:sz w:val="32"/>
          <w:szCs w:val="32"/>
          <w:lang w:val="en-US"/>
        </w:rPr>
        <w:t>𝒰</w:t>
      </w:r>
      <w:r w:rsidRPr="00416726">
        <w:rPr>
          <w:rFonts w:ascii="Cambria Math" w:hAnsi="Cambria Math" w:cs="Arial"/>
          <w:sz w:val="32"/>
          <w:szCs w:val="32"/>
          <w:lang w:val="en-US"/>
        </w:rPr>
        <w:t xml:space="preserve"> = {</w:t>
      </w:r>
      <w:r w:rsidR="00EF4F6C">
        <w:rPr>
          <w:rFonts w:ascii="Cambria Math" w:hAnsi="Cambria Math" w:cs="Arial"/>
          <w:sz w:val="32"/>
          <w:szCs w:val="32"/>
          <w:lang w:val="en-US"/>
        </w:rPr>
        <w:t>1, 2, 3, …, 10</w:t>
      </w:r>
      <w:r w:rsidRPr="00416726">
        <w:rPr>
          <w:rFonts w:ascii="Cambria Math" w:hAnsi="Cambria Math" w:cs="Arial"/>
          <w:sz w:val="32"/>
          <w:szCs w:val="32"/>
          <w:lang w:val="en-US"/>
        </w:rPr>
        <w:t xml:space="preserve">} </w:t>
      </w:r>
      <w:r w:rsidR="00416726">
        <w:rPr>
          <w:rFonts w:ascii="Cambria Math" w:hAnsi="Cambria Math" w:cs="Arial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2, 4, 6, 8, 10</m:t>
            </m:r>
          </m:e>
        </m:d>
      </m:oMath>
      <w:r w:rsidRPr="00416726">
        <w:rPr>
          <w:rFonts w:ascii="Cambria Math" w:eastAsia="Times New Roman" w:hAnsi="Cambria Math" w:cs="Arial"/>
          <w:sz w:val="32"/>
          <w:szCs w:val="32"/>
          <w:lang w:val="en-US" w:eastAsia="en-GB"/>
        </w:rPr>
        <w:t xml:space="preserve"> </w:t>
      </w:r>
      <w:r w:rsidR="00EF4F6C">
        <w:rPr>
          <w:rFonts w:ascii="Cambria Math" w:eastAsia="Times New Roman" w:hAnsi="Cambria Math" w:cs="Arial"/>
          <w:sz w:val="32"/>
          <w:szCs w:val="32"/>
          <w:lang w:val="en-US" w:eastAsia="en-GB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B = {1, 2, 5, 10}</m:t>
        </m:r>
      </m:oMath>
      <w:r w:rsidRPr="00416726">
        <w:rPr>
          <w:rFonts w:ascii="Cambria Math" w:hAnsi="Cambria Math" w:cs="Arial"/>
          <w:sz w:val="32"/>
          <w:szCs w:val="32"/>
          <w:lang w:val="en-US"/>
        </w:rPr>
        <w:t xml:space="preserve">  </w:t>
      </w:r>
      <w:r w:rsidR="00543F4E" w:rsidRPr="00416726">
        <w:rPr>
          <w:rFonts w:ascii="Cambria Math" w:hAnsi="Cambria Math" w:cs="Arial"/>
          <w:sz w:val="32"/>
          <w:szCs w:val="32"/>
          <w:lang w:val="en-US"/>
        </w:rPr>
        <w:t xml:space="preserve"> </w:t>
      </w:r>
      <w:r w:rsidRPr="00416726">
        <w:rPr>
          <w:rFonts w:ascii="Cambria Math" w:hAnsi="Cambria Math" w:cs="Arial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5∈C</m:t>
        </m:r>
      </m:oMath>
      <w:r w:rsidR="00EF4F6C">
        <w:rPr>
          <w:rFonts w:ascii="Cambria Math" w:hAnsi="Cambria Math" w:cs="Arial"/>
          <w:sz w:val="32"/>
          <w:szCs w:val="32"/>
          <w:lang w:val="en-US"/>
        </w:rPr>
        <w:t xml:space="preserve">, 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C</m:t>
            </m:r>
          </m:e>
        </m:d>
        <m:r>
          <w:rPr>
            <w:rFonts w:ascii="Cambria Math" w:hAnsi="Cambria Math" w:cs="Arial"/>
            <w:sz w:val="32"/>
            <w:szCs w:val="32"/>
            <w:lang w:val="en-US"/>
          </w:rPr>
          <m:t>=1</m:t>
        </m:r>
      </m:oMath>
      <w:r w:rsidR="00EF4F6C">
        <w:rPr>
          <w:rFonts w:ascii="Cambria Math" w:hAnsi="Cambria Math" w:cs="Arial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A∩C=∅</m:t>
        </m:r>
      </m:oMath>
    </w:p>
    <w:p w14:paraId="1B058886" w14:textId="77777777" w:rsidR="00BA4477" w:rsidRPr="007E6BF9" w:rsidRDefault="00BA4477" w:rsidP="00BA4477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E6BF9">
        <w:rPr>
          <w:rFonts w:ascii="Arial" w:hAnsi="Arial" w:cs="Arial"/>
          <w:sz w:val="28"/>
          <w:szCs w:val="28"/>
        </w:rPr>
        <w:t>Place the 10 numbers in the correct places in the Venn diagram</w:t>
      </w:r>
      <w:r w:rsidR="007E6BF9" w:rsidRPr="007E6BF9">
        <w:rPr>
          <w:rFonts w:ascii="Arial" w:hAnsi="Arial" w:cs="Arial"/>
          <w:sz w:val="28"/>
          <w:szCs w:val="28"/>
        </w:rPr>
        <w:t xml:space="preserve"> below. [</w:t>
      </w:r>
      <w:r w:rsidR="00EF4F6C">
        <w:rPr>
          <w:rFonts w:ascii="Arial" w:hAnsi="Arial" w:cs="Arial"/>
          <w:sz w:val="28"/>
          <w:szCs w:val="28"/>
        </w:rPr>
        <w:t>10</w:t>
      </w:r>
      <w:r w:rsidR="007E6BF9" w:rsidRPr="007E6BF9">
        <w:rPr>
          <w:rFonts w:ascii="Arial" w:hAnsi="Arial" w:cs="Arial"/>
          <w:sz w:val="28"/>
          <w:szCs w:val="28"/>
        </w:rPr>
        <w:t xml:space="preserve"> points]</w:t>
      </w:r>
    </w:p>
    <w:p w14:paraId="3E534297" w14:textId="77777777" w:rsidR="00BA4477" w:rsidRDefault="00EF4F6C" w:rsidP="00BA4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942AE" wp14:editId="25CFE6D4">
                <wp:simplePos x="0" y="0"/>
                <wp:positionH relativeFrom="column">
                  <wp:posOffset>354842</wp:posOffset>
                </wp:positionH>
                <wp:positionV relativeFrom="paragraph">
                  <wp:posOffset>100339</wp:posOffset>
                </wp:positionV>
                <wp:extent cx="5691116" cy="3807726"/>
                <wp:effectExtent l="0" t="0" r="2413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3807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F4BE" id="Rectangle 45" o:spid="_x0000_s1026" style="position:absolute;margin-left:27.95pt;margin-top:7.9pt;width:448.1pt;height:29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" filled="f" strokecolor="#1f4d78 [1604]" strokeweight="1pt"/>
            </w:pict>
          </mc:Fallback>
        </mc:AlternateContent>
      </w:r>
      <w:r w:rsidR="00543F4E"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D70FC9" wp14:editId="5C855168">
                <wp:simplePos x="0" y="0"/>
                <wp:positionH relativeFrom="column">
                  <wp:posOffset>36957</wp:posOffset>
                </wp:positionH>
                <wp:positionV relativeFrom="paragraph">
                  <wp:posOffset>99110</wp:posOffset>
                </wp:positionV>
                <wp:extent cx="321869" cy="453542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4F6F" w14:textId="77777777" w:rsidR="00543F4E" w:rsidRDefault="00543F4E">
                            <w:r w:rsidRPr="00BA4477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  <w:lang w:val="en-US"/>
                              </w:rPr>
                              <w:t>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44" type="#_x0000_t202" style="position:absolute;margin-left:2.9pt;margin-top:7.8pt;width:25.35pt;height:3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5vgQIAAGs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" filled="f" stroked="f" strokeweight=".5pt">
                <v:textbox>
                  <w:txbxContent>
                    <w:p w:rsidR="00543F4E" w:rsidRDefault="00543F4E">
                      <w:r w:rsidRPr="00BA4477">
                        <w:rPr>
                          <w:rFonts w:ascii="Cambria Math" w:hAnsi="Cambria Math" w:cs="Cambria Math"/>
                          <w:sz w:val="36"/>
                          <w:szCs w:val="36"/>
                          <w:lang w:val="en-US"/>
                        </w:rPr>
                        <w:t>𝒰</w:t>
                      </w:r>
                    </w:p>
                  </w:txbxContent>
                </v:textbox>
              </v:shape>
            </w:pict>
          </mc:Fallback>
        </mc:AlternateContent>
      </w:r>
    </w:p>
    <w:p w14:paraId="1B2E6064" w14:textId="77777777" w:rsidR="00BA4477" w:rsidRDefault="00EF4F6C" w:rsidP="00BA4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0F640" wp14:editId="3143A535">
                <wp:simplePos x="0" y="0"/>
                <wp:positionH relativeFrom="column">
                  <wp:posOffset>559557</wp:posOffset>
                </wp:positionH>
                <wp:positionV relativeFrom="paragraph">
                  <wp:posOffset>324305</wp:posOffset>
                </wp:positionV>
                <wp:extent cx="2784143" cy="2729552"/>
                <wp:effectExtent l="0" t="0" r="16510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27295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6EF4" id="Oval 47" o:spid="_x0000_s1026" style="position:absolute;margin-left:44.05pt;margin-top:25.55pt;width:219.2pt;height:21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59F53" wp14:editId="3D5DF38E">
                <wp:simplePos x="0" y="0"/>
                <wp:positionH relativeFrom="column">
                  <wp:posOffset>2183642</wp:posOffset>
                </wp:positionH>
                <wp:positionV relativeFrom="paragraph">
                  <wp:posOffset>10406</wp:posOffset>
                </wp:positionV>
                <wp:extent cx="3575713" cy="3152633"/>
                <wp:effectExtent l="0" t="0" r="24765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3" cy="31526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4480C" id="Oval 46" o:spid="_x0000_s1026" style="position:absolute;margin-left:171.95pt;margin-top:.8pt;width:281.55pt;height:24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</w:p>
    <w:p w14:paraId="5D34A562" w14:textId="77777777" w:rsidR="00BA4477" w:rsidRDefault="00BA4477" w:rsidP="00BA4477">
      <w:pPr>
        <w:rPr>
          <w:rFonts w:ascii="Arial" w:hAnsi="Arial" w:cs="Arial"/>
          <w:sz w:val="28"/>
          <w:szCs w:val="28"/>
        </w:rPr>
      </w:pPr>
    </w:p>
    <w:p w14:paraId="47B97E43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322DAC21" w14:textId="77777777" w:rsidR="00543F4E" w:rsidRDefault="00EF4F6C" w:rsidP="00BA4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5559DA" wp14:editId="5D64D876">
                <wp:simplePos x="0" y="0"/>
                <wp:positionH relativeFrom="column">
                  <wp:posOffset>4123150</wp:posOffset>
                </wp:positionH>
                <wp:positionV relativeFrom="paragraph">
                  <wp:posOffset>258872</wp:posOffset>
                </wp:positionV>
                <wp:extent cx="1080000" cy="108000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7967F" id="Oval 48" o:spid="_x0000_s1026" style="position:absolute;margin-left:324.65pt;margin-top:20.4pt;width:85.05pt;height:8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</w:p>
    <w:p w14:paraId="1D313506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03CBE227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3FAFA3C5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502A9FD9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0E431529" w14:textId="77777777" w:rsidR="00543F4E" w:rsidRDefault="00543F4E" w:rsidP="00BA4477">
      <w:pPr>
        <w:rPr>
          <w:rFonts w:ascii="Arial" w:hAnsi="Arial" w:cs="Arial"/>
          <w:sz w:val="28"/>
          <w:szCs w:val="28"/>
        </w:rPr>
      </w:pPr>
    </w:p>
    <w:p w14:paraId="3E8F8AC1" w14:textId="77777777" w:rsidR="00BA4477" w:rsidRDefault="00BA4477" w:rsidP="00BA4477">
      <w:pPr>
        <w:rPr>
          <w:rFonts w:ascii="Arial" w:hAnsi="Arial" w:cs="Arial"/>
          <w:sz w:val="28"/>
          <w:szCs w:val="28"/>
        </w:rPr>
      </w:pPr>
    </w:p>
    <w:p w14:paraId="23CAE52F" w14:textId="77777777" w:rsidR="00EF4F6C" w:rsidRDefault="00EF4F6C" w:rsidP="00BA4477">
      <w:pPr>
        <w:rPr>
          <w:rFonts w:ascii="Arial" w:hAnsi="Arial" w:cs="Arial"/>
          <w:sz w:val="28"/>
          <w:szCs w:val="28"/>
        </w:rPr>
      </w:pPr>
    </w:p>
    <w:p w14:paraId="39C6F219" w14:textId="77777777" w:rsidR="00EF4F6C" w:rsidRDefault="00EF4F6C" w:rsidP="00BA4477">
      <w:pPr>
        <w:rPr>
          <w:rFonts w:ascii="Arial" w:hAnsi="Arial" w:cs="Arial"/>
          <w:sz w:val="28"/>
          <w:szCs w:val="28"/>
        </w:rPr>
      </w:pPr>
    </w:p>
    <w:p w14:paraId="20428180" w14:textId="77777777" w:rsidR="00543F4E" w:rsidRDefault="00543F4E" w:rsidP="00543F4E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the value of the following</w:t>
      </w:r>
      <w:r w:rsidR="007E6BF9">
        <w:rPr>
          <w:rFonts w:ascii="Arial" w:hAnsi="Arial" w:cs="Arial"/>
          <w:sz w:val="28"/>
          <w:szCs w:val="28"/>
        </w:rPr>
        <w:t>, [</w:t>
      </w:r>
      <w:r w:rsidR="00EF4F6C">
        <w:rPr>
          <w:rFonts w:ascii="Arial" w:hAnsi="Arial" w:cs="Arial"/>
          <w:sz w:val="28"/>
          <w:szCs w:val="28"/>
        </w:rPr>
        <w:t>1</w:t>
      </w:r>
      <w:r w:rsidR="007E6BF9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E6BF9">
        <w:rPr>
          <w:rFonts w:ascii="Arial" w:hAnsi="Arial" w:cs="Arial"/>
          <w:sz w:val="28"/>
          <w:szCs w:val="28"/>
        </w:rPr>
        <w:t>points</w:t>
      </w:r>
      <w:proofErr w:type="gramEnd"/>
      <w:r w:rsidR="007E6BF9">
        <w:rPr>
          <w:rFonts w:ascii="Arial" w:hAnsi="Arial" w:cs="Arial"/>
          <w:sz w:val="28"/>
          <w:szCs w:val="28"/>
        </w:rPr>
        <w:t xml:space="preserve"> each]</w:t>
      </w:r>
    </w:p>
    <w:p w14:paraId="326ECBDD" w14:textId="77777777" w:rsidR="00543F4E" w:rsidRDefault="00543F4E" w:rsidP="00543F4E">
      <w:pPr>
        <w:pStyle w:val="ListParagraph"/>
        <w:numPr>
          <w:ilvl w:val="2"/>
          <w:numId w:val="1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</w:p>
    <w:p w14:paraId="5F8FB83F" w14:textId="77777777" w:rsidR="00543F4E" w:rsidRPr="00543F4E" w:rsidRDefault="00543F4E" w:rsidP="00543F4E">
      <w:pPr>
        <w:rPr>
          <w:sz w:val="32"/>
          <w:szCs w:val="32"/>
        </w:rPr>
      </w:pPr>
    </w:p>
    <w:p w14:paraId="279C365C" w14:textId="77777777" w:rsidR="00543F4E" w:rsidRDefault="00543F4E" w:rsidP="00543F4E">
      <w:pPr>
        <w:pStyle w:val="ListParagraph"/>
        <w:numPr>
          <w:ilvl w:val="2"/>
          <w:numId w:val="1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</w:p>
    <w:p w14:paraId="2EDE295C" w14:textId="77777777" w:rsidR="00543F4E" w:rsidRPr="00543F4E" w:rsidRDefault="00543F4E" w:rsidP="00543F4E">
      <w:pPr>
        <w:pStyle w:val="ListParagraph"/>
        <w:rPr>
          <w:sz w:val="32"/>
          <w:szCs w:val="32"/>
        </w:rPr>
      </w:pPr>
    </w:p>
    <w:p w14:paraId="1BE58245" w14:textId="77777777" w:rsidR="00543F4E" w:rsidRDefault="00543F4E" w:rsidP="00543F4E">
      <w:pPr>
        <w:pStyle w:val="ListParagraph"/>
        <w:numPr>
          <w:ilvl w:val="2"/>
          <w:numId w:val="1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w:rPr>
            <w:rFonts w:ascii="Cambria Math" w:hAnsi="Cambria Math"/>
            <w:sz w:val="32"/>
            <w:szCs w:val="32"/>
            <w:lang w:val="en-GB"/>
          </w:rPr>
          <m:t>A∪C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4EC34E5B" w14:textId="77777777" w:rsidR="00543F4E" w:rsidRPr="00543F4E" w:rsidRDefault="00543F4E" w:rsidP="00543F4E">
      <w:pPr>
        <w:pStyle w:val="ListParagraph"/>
        <w:rPr>
          <w:sz w:val="32"/>
          <w:szCs w:val="32"/>
        </w:rPr>
      </w:pPr>
    </w:p>
    <w:p w14:paraId="35A1E93A" w14:textId="77777777" w:rsidR="00543F4E" w:rsidRDefault="00543F4E" w:rsidP="00543F4E">
      <w:pPr>
        <w:pStyle w:val="ListParagraph"/>
        <w:numPr>
          <w:ilvl w:val="2"/>
          <w:numId w:val="1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r>
          <w:rPr>
            <w:rFonts w:ascii="Cambria Math" w:hAnsi="Cambria Math"/>
            <w:sz w:val="32"/>
            <w:szCs w:val="32"/>
            <w:lang w:val="en-GB"/>
          </w:rPr>
          <m:t>B-A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1F7D2CB1" w14:textId="77777777" w:rsidR="00543F4E" w:rsidRPr="00543F4E" w:rsidRDefault="00543F4E" w:rsidP="00543F4E">
      <w:pPr>
        <w:pStyle w:val="ListParagraph"/>
        <w:rPr>
          <w:sz w:val="32"/>
          <w:szCs w:val="32"/>
        </w:rPr>
      </w:pPr>
    </w:p>
    <w:p w14:paraId="202834E1" w14:textId="77777777" w:rsidR="00543F4E" w:rsidRDefault="00543F4E" w:rsidP="00543F4E">
      <w:pPr>
        <w:pStyle w:val="ListParagraph"/>
        <w:numPr>
          <w:ilvl w:val="2"/>
          <w:numId w:val="1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C</m:t>
            </m:r>
          </m:e>
        </m:acc>
        <m:r>
          <w:rPr>
            <w:rFonts w:ascii="Cambria Math" w:hAnsi="Cambria Math"/>
            <w:sz w:val="32"/>
            <w:szCs w:val="32"/>
            <w:lang w:val="en-GB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</w:p>
    <w:p w14:paraId="41816684" w14:textId="77777777" w:rsidR="007E6BF9" w:rsidRPr="007E6BF9" w:rsidRDefault="007E6BF9" w:rsidP="007E6BF9">
      <w:pPr>
        <w:pStyle w:val="ListParagraph"/>
        <w:rPr>
          <w:sz w:val="32"/>
          <w:szCs w:val="32"/>
        </w:rPr>
      </w:pPr>
    </w:p>
    <w:p w14:paraId="1C46BA6F" w14:textId="77777777" w:rsidR="007E6BF9" w:rsidRPr="007E6BF9" w:rsidRDefault="007E6BF9" w:rsidP="007E6BF9">
      <w:pPr>
        <w:pStyle w:val="ListParagraph"/>
        <w:ind w:left="0"/>
        <w:jc w:val="right"/>
        <w:rPr>
          <w:sz w:val="32"/>
          <w:szCs w:val="32"/>
        </w:rPr>
      </w:pPr>
      <w:r w:rsidRPr="00433498">
        <w:t>Points awarded: _________ out of a possible 1</w:t>
      </w:r>
      <w:r>
        <w:t>5</w:t>
      </w:r>
      <w:r w:rsidRPr="00433498">
        <w:t>.</w:t>
      </w:r>
    </w:p>
    <w:sectPr w:rsidR="007E6BF9" w:rsidRPr="007E6BF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5A91" w14:textId="77777777" w:rsidR="00805BFA" w:rsidRDefault="00805BFA">
      <w:pPr>
        <w:spacing w:after="0" w:line="240" w:lineRule="auto"/>
      </w:pPr>
      <w:r>
        <w:separator/>
      </w:r>
    </w:p>
  </w:endnote>
  <w:endnote w:type="continuationSeparator" w:id="0">
    <w:p w14:paraId="3B02547D" w14:textId="77777777" w:rsidR="00805BFA" w:rsidRDefault="0080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301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CE439" w14:textId="77777777" w:rsidR="00A572A5" w:rsidRDefault="00D20AF2">
    <w:pPr>
      <w:tabs>
        <w:tab w:val="center" w:pos="4513"/>
        <w:tab w:val="center" w:pos="4550"/>
        <w:tab w:val="left" w:pos="5818"/>
        <w:tab w:val="right" w:pos="9026"/>
      </w:tabs>
      <w:ind w:right="260"/>
      <w:jc w:val="right"/>
    </w:pPr>
    <w:r>
      <w:rPr>
        <w:color w:val="8496B0"/>
        <w:spacing w:val="60"/>
        <w:sz w:val="24"/>
        <w:szCs w:val="24"/>
      </w:rPr>
      <w:t>Page</w:t>
    </w:r>
    <w:r>
      <w:rPr>
        <w:color w:val="8496B0"/>
        <w:sz w:val="24"/>
        <w:szCs w:val="24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A33C4">
      <w:rPr>
        <w:noProof/>
      </w:rPr>
      <w:t>10</w:t>
    </w:r>
    <w:r>
      <w:fldChar w:fldCharType="end"/>
    </w:r>
    <w:r>
      <w:rPr>
        <w:color w:val="323E4F"/>
        <w:sz w:val="24"/>
        <w:szCs w:val="24"/>
      </w:rPr>
      <w:t xml:space="preserve"> | </w:t>
    </w:r>
    <w:r w:rsidR="00024088">
      <w:rPr>
        <w:noProof/>
      </w:rPr>
      <w:fldChar w:fldCharType="begin"/>
    </w:r>
    <w:r w:rsidR="00024088">
      <w:rPr>
        <w:noProof/>
      </w:rPr>
      <w:instrText xml:space="preserve"> NUMPAGES \*Arabic </w:instrText>
    </w:r>
    <w:r w:rsidR="00024088">
      <w:rPr>
        <w:noProof/>
      </w:rPr>
      <w:fldChar w:fldCharType="separate"/>
    </w:r>
    <w:r w:rsidR="001A33C4">
      <w:rPr>
        <w:noProof/>
      </w:rPr>
      <w:t>10</w:t>
    </w:r>
    <w:r w:rsidR="000240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5C3CE" w14:textId="77777777" w:rsidR="00805BFA" w:rsidRDefault="00805BFA">
      <w:pPr>
        <w:spacing w:after="0" w:line="240" w:lineRule="auto"/>
      </w:pPr>
      <w:r>
        <w:separator/>
      </w:r>
    </w:p>
  </w:footnote>
  <w:footnote w:type="continuationSeparator" w:id="0">
    <w:p w14:paraId="25CAC339" w14:textId="77777777" w:rsidR="00805BFA" w:rsidRDefault="0080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E49A0" w14:textId="77777777" w:rsidR="00A572A5" w:rsidRDefault="00D20AF2">
    <w:pPr>
      <w:pStyle w:val="Header"/>
    </w:pPr>
    <w:r>
      <w:t>IMDCGP106</w:t>
    </w:r>
    <w:r>
      <w:tab/>
      <w:t>Set Theory</w:t>
    </w:r>
    <w:r>
      <w:tab/>
      <w:t>Problem Set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30D2E8A"/>
    <w:multiLevelType w:val="hybridMultilevel"/>
    <w:tmpl w:val="77A6AF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A50E9"/>
    <w:multiLevelType w:val="hybridMultilevel"/>
    <w:tmpl w:val="C092344C"/>
    <w:lvl w:ilvl="0" w:tplc="466ABCD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F711B7"/>
    <w:multiLevelType w:val="hybridMultilevel"/>
    <w:tmpl w:val="68B212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541EA"/>
    <w:multiLevelType w:val="hybridMultilevel"/>
    <w:tmpl w:val="D0D883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01900"/>
    <w:multiLevelType w:val="hybridMultilevel"/>
    <w:tmpl w:val="628287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E4E78"/>
    <w:multiLevelType w:val="hybridMultilevel"/>
    <w:tmpl w:val="9F82BE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020C6"/>
    <w:multiLevelType w:val="hybridMultilevel"/>
    <w:tmpl w:val="0A50E9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95"/>
    <w:rsid w:val="00024088"/>
    <w:rsid w:val="00040818"/>
    <w:rsid w:val="000B13F3"/>
    <w:rsid w:val="00113D19"/>
    <w:rsid w:val="001A33C4"/>
    <w:rsid w:val="001D21E9"/>
    <w:rsid w:val="001D3FD9"/>
    <w:rsid w:val="001F5095"/>
    <w:rsid w:val="001F7AEB"/>
    <w:rsid w:val="003D7851"/>
    <w:rsid w:val="004140E5"/>
    <w:rsid w:val="00416726"/>
    <w:rsid w:val="00433498"/>
    <w:rsid w:val="00543F4E"/>
    <w:rsid w:val="005717CB"/>
    <w:rsid w:val="005A44ED"/>
    <w:rsid w:val="005B72A4"/>
    <w:rsid w:val="00603420"/>
    <w:rsid w:val="006E0A42"/>
    <w:rsid w:val="007D1A95"/>
    <w:rsid w:val="007E6BF9"/>
    <w:rsid w:val="00805BFA"/>
    <w:rsid w:val="00813D65"/>
    <w:rsid w:val="008F28FB"/>
    <w:rsid w:val="00951223"/>
    <w:rsid w:val="00972FC8"/>
    <w:rsid w:val="00A200BA"/>
    <w:rsid w:val="00A572A5"/>
    <w:rsid w:val="00A80CA6"/>
    <w:rsid w:val="00AB4B28"/>
    <w:rsid w:val="00AC057A"/>
    <w:rsid w:val="00B01649"/>
    <w:rsid w:val="00B161BB"/>
    <w:rsid w:val="00B913A8"/>
    <w:rsid w:val="00BA4477"/>
    <w:rsid w:val="00BE0A46"/>
    <w:rsid w:val="00C969E0"/>
    <w:rsid w:val="00CC7438"/>
    <w:rsid w:val="00CF3E24"/>
    <w:rsid w:val="00D20AF2"/>
    <w:rsid w:val="00D42474"/>
    <w:rsid w:val="00DB596E"/>
    <w:rsid w:val="00EB3633"/>
    <w:rsid w:val="00EF4F6C"/>
    <w:rsid w:val="00F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9B91AA"/>
  <w15:chartTrackingRefBased/>
  <w15:docId w15:val="{6B11A968-693E-44F5-A26D-0701F50B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rPr>
      <w:rFonts w:ascii="Calibri Light" w:hAnsi="Calibri Light" w:cs="font301"/>
      <w:spacing w:val="-10"/>
      <w:kern w:val="1"/>
      <w:sz w:val="56"/>
      <w:szCs w:val="5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Title">
    <w:name w:val="Title"/>
    <w:basedOn w:val="Normal"/>
    <w:next w:val="Subtitle"/>
    <w:qFormat/>
    <w:pPr>
      <w:spacing w:after="0" w:line="100" w:lineRule="atLeast"/>
    </w:pPr>
    <w:rPr>
      <w:rFonts w:ascii="Calibri Light" w:hAnsi="Calibri Light" w:cs="font301"/>
      <w:b/>
      <w:bCs/>
      <w:spacing w:val="-10"/>
      <w:sz w:val="56"/>
      <w:szCs w:val="5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27F93A-DCDD-4E63-81B3-F35D1966FC38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A331F41C-AA9E-4C56-A384-DEB537CD0611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5D3090AA-2471-4F5A-9EC3-648F5D0DC896}" type="parTrans" cxnId="{E3FE8112-558E-4527-8823-5EF2686D34BD}">
      <dgm:prSet/>
      <dgm:spPr/>
      <dgm:t>
        <a:bodyPr/>
        <a:lstStyle/>
        <a:p>
          <a:endParaRPr lang="en-GB"/>
        </a:p>
      </dgm:t>
    </dgm:pt>
    <dgm:pt modelId="{6C42F980-5A37-4B1F-B636-828A95A9BBA4}" type="sibTrans" cxnId="{E3FE8112-558E-4527-8823-5EF2686D34BD}">
      <dgm:prSet/>
      <dgm:spPr/>
      <dgm:t>
        <a:bodyPr/>
        <a:lstStyle/>
        <a:p>
          <a:endParaRPr lang="en-GB"/>
        </a:p>
      </dgm:t>
    </dgm:pt>
    <dgm:pt modelId="{26BAE5E4-D517-4D6D-A3F5-A951BCC45498}">
      <dgm:prSet phldrT="[Text]"/>
      <dgm:spPr/>
      <dgm:t>
        <a:bodyPr/>
        <a:lstStyle/>
        <a:p>
          <a:r>
            <a:rPr lang="en-GB"/>
            <a:t>  </a:t>
          </a:r>
        </a:p>
      </dgm:t>
    </dgm:pt>
    <dgm:pt modelId="{0A139386-07C1-47A2-B387-0FDC59781482}" type="sibTrans" cxnId="{A178D7CF-9C3D-436A-B767-64721CB63168}">
      <dgm:prSet/>
      <dgm:spPr/>
      <dgm:t>
        <a:bodyPr/>
        <a:lstStyle/>
        <a:p>
          <a:endParaRPr lang="en-GB"/>
        </a:p>
      </dgm:t>
    </dgm:pt>
    <dgm:pt modelId="{72DBBAC0-31AC-4E79-80BB-51F998CA78EA}" type="parTrans" cxnId="{A178D7CF-9C3D-436A-B767-64721CB63168}">
      <dgm:prSet/>
      <dgm:spPr/>
      <dgm:t>
        <a:bodyPr/>
        <a:lstStyle/>
        <a:p>
          <a:endParaRPr lang="en-GB"/>
        </a:p>
      </dgm:t>
    </dgm:pt>
    <dgm:pt modelId="{63CB41E0-54FF-44F7-B7EB-E2E027E9405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CB1197C4-7008-4431-A804-15C6F6087464}" type="sibTrans" cxnId="{5EBCB062-AA78-4261-92B4-EB0B397A6560}">
      <dgm:prSet/>
      <dgm:spPr/>
      <dgm:t>
        <a:bodyPr/>
        <a:lstStyle/>
        <a:p>
          <a:endParaRPr lang="en-GB"/>
        </a:p>
      </dgm:t>
    </dgm:pt>
    <dgm:pt modelId="{63E47332-98DB-4667-AC34-473B0336115A}" type="parTrans" cxnId="{5EBCB062-AA78-4261-92B4-EB0B397A6560}">
      <dgm:prSet/>
      <dgm:spPr/>
      <dgm:t>
        <a:bodyPr/>
        <a:lstStyle/>
        <a:p>
          <a:endParaRPr lang="en-GB"/>
        </a:p>
      </dgm:t>
    </dgm:pt>
    <dgm:pt modelId="{AAE76FB2-EAEF-4842-967A-5A60A28E358A}" type="pres">
      <dgm:prSet presAssocID="{4D27F93A-DCDD-4E63-81B3-F35D1966FC38}" presName="compositeShape" presStyleCnt="0">
        <dgm:presLayoutVars>
          <dgm:chMax val="7"/>
          <dgm:dir/>
          <dgm:resizeHandles val="exact"/>
        </dgm:presLayoutVars>
      </dgm:prSet>
      <dgm:spPr/>
    </dgm:pt>
    <dgm:pt modelId="{9C9CA846-1D0B-4099-8F5B-AF8F6F6E3DBE}" type="pres">
      <dgm:prSet presAssocID="{A331F41C-AA9E-4C56-A384-DEB537CD0611}" presName="circ1" presStyleLbl="vennNode1" presStyleIdx="0" presStyleCnt="3"/>
      <dgm:spPr/>
    </dgm:pt>
    <dgm:pt modelId="{97008E80-4C2B-4B03-9EDF-30913D54AB3D}" type="pres">
      <dgm:prSet presAssocID="{A331F41C-AA9E-4C56-A384-DEB537CD061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8B4340B-D3AE-467F-B85B-E93FBAF5BDFE}" type="pres">
      <dgm:prSet presAssocID="{63CB41E0-54FF-44F7-B7EB-E2E027E9405E}" presName="circ2" presStyleLbl="vennNode1" presStyleIdx="1" presStyleCnt="3"/>
      <dgm:spPr/>
    </dgm:pt>
    <dgm:pt modelId="{DDCA36D4-BCA2-430E-A601-4B794411EE4B}" type="pres">
      <dgm:prSet presAssocID="{63CB41E0-54FF-44F7-B7EB-E2E027E9405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A3ADDF3-6EB8-4E37-9FD1-8B7A47A6E2FC}" type="pres">
      <dgm:prSet presAssocID="{26BAE5E4-D517-4D6D-A3F5-A951BCC45498}" presName="circ3" presStyleLbl="vennNode1" presStyleIdx="2" presStyleCnt="3"/>
      <dgm:spPr/>
    </dgm:pt>
    <dgm:pt modelId="{C3F54FA5-CDF1-4BC2-BEDB-E98DBA91E2D0}" type="pres">
      <dgm:prSet presAssocID="{26BAE5E4-D517-4D6D-A3F5-A951BCC45498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E3FE8112-558E-4527-8823-5EF2686D34BD}" srcId="{4D27F93A-DCDD-4E63-81B3-F35D1966FC38}" destId="{A331F41C-AA9E-4C56-A384-DEB537CD0611}" srcOrd="0" destOrd="0" parTransId="{5D3090AA-2471-4F5A-9EC3-648F5D0DC896}" sibTransId="{6C42F980-5A37-4B1F-B636-828A95A9BBA4}"/>
    <dgm:cxn modelId="{C4BBB422-CC64-4A3D-950C-FA786612D883}" type="presOf" srcId="{A331F41C-AA9E-4C56-A384-DEB537CD0611}" destId="{97008E80-4C2B-4B03-9EDF-30913D54AB3D}" srcOrd="1" destOrd="0" presId="urn:microsoft.com/office/officeart/2005/8/layout/venn1"/>
    <dgm:cxn modelId="{5473AE2D-0D57-4C91-AEF0-2C6F652DB93F}" type="presOf" srcId="{26BAE5E4-D517-4D6D-A3F5-A951BCC45498}" destId="{C3F54FA5-CDF1-4BC2-BEDB-E98DBA91E2D0}" srcOrd="1" destOrd="0" presId="urn:microsoft.com/office/officeart/2005/8/layout/venn1"/>
    <dgm:cxn modelId="{0F52D42D-6E80-42B3-AFA8-76ABBABCF93A}" type="presOf" srcId="{4D27F93A-DCDD-4E63-81B3-F35D1966FC38}" destId="{AAE76FB2-EAEF-4842-967A-5A60A28E358A}" srcOrd="0" destOrd="0" presId="urn:microsoft.com/office/officeart/2005/8/layout/venn1"/>
    <dgm:cxn modelId="{6CAD1436-AF64-421A-B0C7-B2DC2D5A5D88}" type="presOf" srcId="{26BAE5E4-D517-4D6D-A3F5-A951BCC45498}" destId="{3A3ADDF3-6EB8-4E37-9FD1-8B7A47A6E2FC}" srcOrd="0" destOrd="0" presId="urn:microsoft.com/office/officeart/2005/8/layout/venn1"/>
    <dgm:cxn modelId="{5EBCB062-AA78-4261-92B4-EB0B397A6560}" srcId="{4D27F93A-DCDD-4E63-81B3-F35D1966FC38}" destId="{63CB41E0-54FF-44F7-B7EB-E2E027E9405E}" srcOrd="1" destOrd="0" parTransId="{63E47332-98DB-4667-AC34-473B0336115A}" sibTransId="{CB1197C4-7008-4431-A804-15C6F6087464}"/>
    <dgm:cxn modelId="{A471A072-31A2-4140-99E8-2B9B75E183F7}" type="presOf" srcId="{63CB41E0-54FF-44F7-B7EB-E2E027E9405E}" destId="{DDCA36D4-BCA2-430E-A601-4B794411EE4B}" srcOrd="1" destOrd="0" presId="urn:microsoft.com/office/officeart/2005/8/layout/venn1"/>
    <dgm:cxn modelId="{372E5D9A-4B8E-448B-B17E-7588A9A37D17}" type="presOf" srcId="{63CB41E0-54FF-44F7-B7EB-E2E027E9405E}" destId="{88B4340B-D3AE-467F-B85B-E93FBAF5BDFE}" srcOrd="0" destOrd="0" presId="urn:microsoft.com/office/officeart/2005/8/layout/venn1"/>
    <dgm:cxn modelId="{8818BFAD-B25E-4847-9C4C-2419AFAA61AA}" type="presOf" srcId="{A331F41C-AA9E-4C56-A384-DEB537CD0611}" destId="{9C9CA846-1D0B-4099-8F5B-AF8F6F6E3DBE}" srcOrd="0" destOrd="0" presId="urn:microsoft.com/office/officeart/2005/8/layout/venn1"/>
    <dgm:cxn modelId="{A178D7CF-9C3D-436A-B767-64721CB63168}" srcId="{4D27F93A-DCDD-4E63-81B3-F35D1966FC38}" destId="{26BAE5E4-D517-4D6D-A3F5-A951BCC45498}" srcOrd="2" destOrd="0" parTransId="{72DBBAC0-31AC-4E79-80BB-51F998CA78EA}" sibTransId="{0A139386-07C1-47A2-B387-0FDC59781482}"/>
    <dgm:cxn modelId="{56B0C0EF-B594-453F-AE45-522FC4A73FB5}" type="presParOf" srcId="{AAE76FB2-EAEF-4842-967A-5A60A28E358A}" destId="{9C9CA846-1D0B-4099-8F5B-AF8F6F6E3DBE}" srcOrd="0" destOrd="0" presId="urn:microsoft.com/office/officeart/2005/8/layout/venn1"/>
    <dgm:cxn modelId="{7A1E5A4F-1E8F-43D0-9854-AC1DAC3A2F20}" type="presParOf" srcId="{AAE76FB2-EAEF-4842-967A-5A60A28E358A}" destId="{97008E80-4C2B-4B03-9EDF-30913D54AB3D}" srcOrd="1" destOrd="0" presId="urn:microsoft.com/office/officeart/2005/8/layout/venn1"/>
    <dgm:cxn modelId="{DFF2C135-96C3-41C9-993E-1DBAEC2B7251}" type="presParOf" srcId="{AAE76FB2-EAEF-4842-967A-5A60A28E358A}" destId="{88B4340B-D3AE-467F-B85B-E93FBAF5BDFE}" srcOrd="2" destOrd="0" presId="urn:microsoft.com/office/officeart/2005/8/layout/venn1"/>
    <dgm:cxn modelId="{207C5DF3-6073-49B4-AC55-0EFACCF11898}" type="presParOf" srcId="{AAE76FB2-EAEF-4842-967A-5A60A28E358A}" destId="{DDCA36D4-BCA2-430E-A601-4B794411EE4B}" srcOrd="3" destOrd="0" presId="urn:microsoft.com/office/officeart/2005/8/layout/venn1"/>
    <dgm:cxn modelId="{96B2AC7A-1362-4E4A-938F-BDD3CAB6896C}" type="presParOf" srcId="{AAE76FB2-EAEF-4842-967A-5A60A28E358A}" destId="{3A3ADDF3-6EB8-4E37-9FD1-8B7A47A6E2FC}" srcOrd="4" destOrd="0" presId="urn:microsoft.com/office/officeart/2005/8/layout/venn1"/>
    <dgm:cxn modelId="{D6637CAA-B839-406E-9E21-3599635D965E}" type="presParOf" srcId="{AAE76FB2-EAEF-4842-967A-5A60A28E358A}" destId="{C3F54FA5-CDF1-4BC2-BEDB-E98DBA91E2D0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27F93A-DCDD-4E63-81B3-F35D1966FC38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A331F41C-AA9E-4C56-A384-DEB537CD0611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5D3090AA-2471-4F5A-9EC3-648F5D0DC896}" type="parTrans" cxnId="{E3FE8112-558E-4527-8823-5EF2686D34BD}">
      <dgm:prSet/>
      <dgm:spPr/>
      <dgm:t>
        <a:bodyPr/>
        <a:lstStyle/>
        <a:p>
          <a:endParaRPr lang="en-GB"/>
        </a:p>
      </dgm:t>
    </dgm:pt>
    <dgm:pt modelId="{6C42F980-5A37-4B1F-B636-828A95A9BBA4}" type="sibTrans" cxnId="{E3FE8112-558E-4527-8823-5EF2686D34BD}">
      <dgm:prSet/>
      <dgm:spPr/>
      <dgm:t>
        <a:bodyPr/>
        <a:lstStyle/>
        <a:p>
          <a:endParaRPr lang="en-GB"/>
        </a:p>
      </dgm:t>
    </dgm:pt>
    <dgm:pt modelId="{63CB41E0-54FF-44F7-B7EB-E2E027E9405E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63E47332-98DB-4667-AC34-473B0336115A}" type="parTrans" cxnId="{5EBCB062-AA78-4261-92B4-EB0B397A6560}">
      <dgm:prSet/>
      <dgm:spPr/>
      <dgm:t>
        <a:bodyPr/>
        <a:lstStyle/>
        <a:p>
          <a:endParaRPr lang="en-GB"/>
        </a:p>
      </dgm:t>
    </dgm:pt>
    <dgm:pt modelId="{CB1197C4-7008-4431-A804-15C6F6087464}" type="sibTrans" cxnId="{5EBCB062-AA78-4261-92B4-EB0B397A6560}">
      <dgm:prSet/>
      <dgm:spPr/>
      <dgm:t>
        <a:bodyPr/>
        <a:lstStyle/>
        <a:p>
          <a:endParaRPr lang="en-GB"/>
        </a:p>
      </dgm:t>
    </dgm:pt>
    <dgm:pt modelId="{26BAE5E4-D517-4D6D-A3F5-A951BCC45498}">
      <dgm:prSet phldrT="[Text]"/>
      <dgm:spPr/>
      <dgm:t>
        <a:bodyPr/>
        <a:lstStyle/>
        <a:p>
          <a:r>
            <a:rPr lang="en-GB"/>
            <a:t>  </a:t>
          </a:r>
        </a:p>
      </dgm:t>
    </dgm:pt>
    <dgm:pt modelId="{72DBBAC0-31AC-4E79-80BB-51F998CA78EA}" type="parTrans" cxnId="{A178D7CF-9C3D-436A-B767-64721CB63168}">
      <dgm:prSet/>
      <dgm:spPr/>
      <dgm:t>
        <a:bodyPr/>
        <a:lstStyle/>
        <a:p>
          <a:endParaRPr lang="en-GB"/>
        </a:p>
      </dgm:t>
    </dgm:pt>
    <dgm:pt modelId="{0A139386-07C1-47A2-B387-0FDC59781482}" type="sibTrans" cxnId="{A178D7CF-9C3D-436A-B767-64721CB63168}">
      <dgm:prSet/>
      <dgm:spPr/>
      <dgm:t>
        <a:bodyPr/>
        <a:lstStyle/>
        <a:p>
          <a:endParaRPr lang="en-GB"/>
        </a:p>
      </dgm:t>
    </dgm:pt>
    <dgm:pt modelId="{AAE76FB2-EAEF-4842-967A-5A60A28E358A}" type="pres">
      <dgm:prSet presAssocID="{4D27F93A-DCDD-4E63-81B3-F35D1966FC38}" presName="compositeShape" presStyleCnt="0">
        <dgm:presLayoutVars>
          <dgm:chMax val="7"/>
          <dgm:dir/>
          <dgm:resizeHandles val="exact"/>
        </dgm:presLayoutVars>
      </dgm:prSet>
      <dgm:spPr/>
    </dgm:pt>
    <dgm:pt modelId="{9C9CA846-1D0B-4099-8F5B-AF8F6F6E3DBE}" type="pres">
      <dgm:prSet presAssocID="{A331F41C-AA9E-4C56-A384-DEB537CD0611}" presName="circ1" presStyleLbl="vennNode1" presStyleIdx="0" presStyleCnt="3"/>
      <dgm:spPr/>
    </dgm:pt>
    <dgm:pt modelId="{97008E80-4C2B-4B03-9EDF-30913D54AB3D}" type="pres">
      <dgm:prSet presAssocID="{A331F41C-AA9E-4C56-A384-DEB537CD061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8B4340B-D3AE-467F-B85B-E93FBAF5BDFE}" type="pres">
      <dgm:prSet presAssocID="{63CB41E0-54FF-44F7-B7EB-E2E027E9405E}" presName="circ2" presStyleLbl="vennNode1" presStyleIdx="1" presStyleCnt="3"/>
      <dgm:spPr/>
    </dgm:pt>
    <dgm:pt modelId="{DDCA36D4-BCA2-430E-A601-4B794411EE4B}" type="pres">
      <dgm:prSet presAssocID="{63CB41E0-54FF-44F7-B7EB-E2E027E9405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A3ADDF3-6EB8-4E37-9FD1-8B7A47A6E2FC}" type="pres">
      <dgm:prSet presAssocID="{26BAE5E4-D517-4D6D-A3F5-A951BCC45498}" presName="circ3" presStyleLbl="vennNode1" presStyleIdx="2" presStyleCnt="3"/>
      <dgm:spPr/>
    </dgm:pt>
    <dgm:pt modelId="{C3F54FA5-CDF1-4BC2-BEDB-E98DBA91E2D0}" type="pres">
      <dgm:prSet presAssocID="{26BAE5E4-D517-4D6D-A3F5-A951BCC45498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E3FE8112-558E-4527-8823-5EF2686D34BD}" srcId="{4D27F93A-DCDD-4E63-81B3-F35D1966FC38}" destId="{A331F41C-AA9E-4C56-A384-DEB537CD0611}" srcOrd="0" destOrd="0" parTransId="{5D3090AA-2471-4F5A-9EC3-648F5D0DC896}" sibTransId="{6C42F980-5A37-4B1F-B636-828A95A9BBA4}"/>
    <dgm:cxn modelId="{02FD6818-7D50-4F9D-A551-DE14FC20FF8C}" type="presOf" srcId="{A331F41C-AA9E-4C56-A384-DEB537CD0611}" destId="{9C9CA846-1D0B-4099-8F5B-AF8F6F6E3DBE}" srcOrd="0" destOrd="0" presId="urn:microsoft.com/office/officeart/2005/8/layout/venn1"/>
    <dgm:cxn modelId="{0F0BFD32-B3A7-40CF-A68C-AE6FD5963ADD}" type="presOf" srcId="{4D27F93A-DCDD-4E63-81B3-F35D1966FC38}" destId="{AAE76FB2-EAEF-4842-967A-5A60A28E358A}" srcOrd="0" destOrd="0" presId="urn:microsoft.com/office/officeart/2005/8/layout/venn1"/>
    <dgm:cxn modelId="{AC463633-791F-40CE-B3ED-D28FBCE09DF8}" type="presOf" srcId="{26BAE5E4-D517-4D6D-A3F5-A951BCC45498}" destId="{3A3ADDF3-6EB8-4E37-9FD1-8B7A47A6E2FC}" srcOrd="0" destOrd="0" presId="urn:microsoft.com/office/officeart/2005/8/layout/venn1"/>
    <dgm:cxn modelId="{D2CE9C60-EBAC-405B-BDC0-1564C884F4BC}" type="presOf" srcId="{63CB41E0-54FF-44F7-B7EB-E2E027E9405E}" destId="{DDCA36D4-BCA2-430E-A601-4B794411EE4B}" srcOrd="1" destOrd="0" presId="urn:microsoft.com/office/officeart/2005/8/layout/venn1"/>
    <dgm:cxn modelId="{5EBCB062-AA78-4261-92B4-EB0B397A6560}" srcId="{4D27F93A-DCDD-4E63-81B3-F35D1966FC38}" destId="{63CB41E0-54FF-44F7-B7EB-E2E027E9405E}" srcOrd="1" destOrd="0" parTransId="{63E47332-98DB-4667-AC34-473B0336115A}" sibTransId="{CB1197C4-7008-4431-A804-15C6F6087464}"/>
    <dgm:cxn modelId="{E8FF4887-CD36-4A71-B9F8-E5D3AC648FEA}" type="presOf" srcId="{63CB41E0-54FF-44F7-B7EB-E2E027E9405E}" destId="{88B4340B-D3AE-467F-B85B-E93FBAF5BDFE}" srcOrd="0" destOrd="0" presId="urn:microsoft.com/office/officeart/2005/8/layout/venn1"/>
    <dgm:cxn modelId="{CD8F038E-5975-41C5-A47B-DB13EA92B626}" type="presOf" srcId="{26BAE5E4-D517-4D6D-A3F5-A951BCC45498}" destId="{C3F54FA5-CDF1-4BC2-BEDB-E98DBA91E2D0}" srcOrd="1" destOrd="0" presId="urn:microsoft.com/office/officeart/2005/8/layout/venn1"/>
    <dgm:cxn modelId="{4C18E5AC-F46A-4C0D-ABC2-8B83AF438968}" type="presOf" srcId="{A331F41C-AA9E-4C56-A384-DEB537CD0611}" destId="{97008E80-4C2B-4B03-9EDF-30913D54AB3D}" srcOrd="1" destOrd="0" presId="urn:microsoft.com/office/officeart/2005/8/layout/venn1"/>
    <dgm:cxn modelId="{A178D7CF-9C3D-436A-B767-64721CB63168}" srcId="{4D27F93A-DCDD-4E63-81B3-F35D1966FC38}" destId="{26BAE5E4-D517-4D6D-A3F5-A951BCC45498}" srcOrd="2" destOrd="0" parTransId="{72DBBAC0-31AC-4E79-80BB-51F998CA78EA}" sibTransId="{0A139386-07C1-47A2-B387-0FDC59781482}"/>
    <dgm:cxn modelId="{384D813C-15AB-46D5-860B-1A5862827B93}" type="presParOf" srcId="{AAE76FB2-EAEF-4842-967A-5A60A28E358A}" destId="{9C9CA846-1D0B-4099-8F5B-AF8F6F6E3DBE}" srcOrd="0" destOrd="0" presId="urn:microsoft.com/office/officeart/2005/8/layout/venn1"/>
    <dgm:cxn modelId="{9A084498-442F-4623-A0B4-AFBD4B9DCB18}" type="presParOf" srcId="{AAE76FB2-EAEF-4842-967A-5A60A28E358A}" destId="{97008E80-4C2B-4B03-9EDF-30913D54AB3D}" srcOrd="1" destOrd="0" presId="urn:microsoft.com/office/officeart/2005/8/layout/venn1"/>
    <dgm:cxn modelId="{204F8E11-5E72-4C12-8533-035AD0A03668}" type="presParOf" srcId="{AAE76FB2-EAEF-4842-967A-5A60A28E358A}" destId="{88B4340B-D3AE-467F-B85B-E93FBAF5BDFE}" srcOrd="2" destOrd="0" presId="urn:microsoft.com/office/officeart/2005/8/layout/venn1"/>
    <dgm:cxn modelId="{9C09979A-715F-46CE-9F8D-D3EED33F7634}" type="presParOf" srcId="{AAE76FB2-EAEF-4842-967A-5A60A28E358A}" destId="{DDCA36D4-BCA2-430E-A601-4B794411EE4B}" srcOrd="3" destOrd="0" presId="urn:microsoft.com/office/officeart/2005/8/layout/venn1"/>
    <dgm:cxn modelId="{52DB00DB-9FEF-41A3-9B00-383B1CA30830}" type="presParOf" srcId="{AAE76FB2-EAEF-4842-967A-5A60A28E358A}" destId="{3A3ADDF3-6EB8-4E37-9FD1-8B7A47A6E2FC}" srcOrd="4" destOrd="0" presId="urn:microsoft.com/office/officeart/2005/8/layout/venn1"/>
    <dgm:cxn modelId="{14312CFD-3E7E-45AA-941A-0E9F5F68C200}" type="presParOf" srcId="{AAE76FB2-EAEF-4842-967A-5A60A28E358A}" destId="{C3F54FA5-CDF1-4BC2-BEDB-E98DBA91E2D0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CA846-1D0B-4099-8F5B-AF8F6F6E3DBE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2039112" y="376046"/>
        <a:ext cx="1408176" cy="864108"/>
      </dsp:txXfrm>
    </dsp:sp>
    <dsp:sp modelId="{88B4340B-D3AE-467F-B85B-E93FBAF5BDFE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3063240" y="1736217"/>
        <a:ext cx="1152144" cy="1056132"/>
      </dsp:txXfrm>
    </dsp:sp>
    <dsp:sp modelId="{3A3ADDF3-6EB8-4E37-9FD1-8B7A47A6E2FC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 </a:t>
          </a:r>
        </a:p>
      </dsp:txBody>
      <dsp:txXfrm>
        <a:off x="1271015" y="1736217"/>
        <a:ext cx="1152144" cy="10561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CA846-1D0B-4099-8F5B-AF8F6F6E3DBE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2039112" y="376046"/>
        <a:ext cx="1408176" cy="864108"/>
      </dsp:txXfrm>
    </dsp:sp>
    <dsp:sp modelId="{88B4340B-D3AE-467F-B85B-E93FBAF5BDFE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3063240" y="1736217"/>
        <a:ext cx="1152144" cy="1056132"/>
      </dsp:txXfrm>
    </dsp:sp>
    <dsp:sp modelId="{3A3ADDF3-6EB8-4E37-9FD1-8B7A47A6E2FC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 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662</Words>
  <Characters>3300</Characters>
  <Application>Microsoft Office Word</Application>
  <DocSecurity>0</DocSecurity>
  <Lines>173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cp:lastModifiedBy>Chris Janes</cp:lastModifiedBy>
  <cp:revision>14</cp:revision>
  <cp:lastPrinted>2019-09-18T09:50:00Z</cp:lastPrinted>
  <dcterms:created xsi:type="dcterms:W3CDTF">2019-09-18T08:28:00Z</dcterms:created>
  <dcterms:modified xsi:type="dcterms:W3CDTF">2021-01-25T11:30:00Z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